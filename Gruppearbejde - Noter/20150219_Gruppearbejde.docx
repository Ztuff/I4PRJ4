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A44A" w14:textId="77777777" w:rsidR="009C79DD" w:rsidRDefault="009C79DD" w:rsidP="009C79DD">
      <w:pPr>
        <w:pStyle w:val="Heading1"/>
      </w:pPr>
      <w:r>
        <w:t>2015-02-19</w:t>
      </w:r>
    </w:p>
    <w:p w14:paraId="73B7DD29" w14:textId="7A2C6068" w:rsidR="006D5F8C" w:rsidRPr="009C79DD" w:rsidRDefault="009C79DD" w:rsidP="009C79DD">
      <w:pPr>
        <w:pStyle w:val="NoSpacing"/>
        <w:rPr>
          <w:b/>
        </w:rPr>
      </w:pPr>
      <w:r w:rsidRPr="009C79DD">
        <w:rPr>
          <w:b/>
        </w:rPr>
        <w:t>Følgende har ikke lavet det aftalte arbejde</w:t>
      </w:r>
      <w:r w:rsidR="007C681B">
        <w:rPr>
          <w:b/>
        </w:rPr>
        <w:t xml:space="preserve"> jævnfør ”20150216_Referat_GR05.pdf”</w:t>
      </w:r>
      <w:r>
        <w:rPr>
          <w:b/>
        </w:rPr>
        <w:t xml:space="preserve"> og skal give kage/frugt</w:t>
      </w:r>
      <w:r w:rsidR="00BB41D7">
        <w:rPr>
          <w:b/>
        </w:rPr>
        <w:t xml:space="preserve"> på næste møde</w:t>
      </w:r>
      <w:r w:rsidRPr="009C79DD">
        <w:rPr>
          <w:b/>
        </w:rPr>
        <w:t>:</w:t>
      </w:r>
      <w:r w:rsidRPr="009C79DD">
        <w:rPr>
          <w:b/>
        </w:rPr>
        <w:tab/>
      </w:r>
    </w:p>
    <w:p w14:paraId="5AFB498D" w14:textId="0B8A3915" w:rsidR="009C79DD" w:rsidRDefault="009C79DD" w:rsidP="009C79DD">
      <w:r>
        <w:t>Mathias Schmidt – Ikke brainstormet ”ikke-funktionelle krav”</w:t>
      </w:r>
      <w:r>
        <w:br/>
        <w:t>Mathias Siig</w:t>
      </w:r>
      <w:r w:rsidR="00A217F3">
        <w:t xml:space="preserve"> </w:t>
      </w:r>
      <w:r>
        <w:t>– Ikke brainstormet ”ikke-funktionelle krav”</w:t>
      </w:r>
    </w:p>
    <w:p w14:paraId="5B76CBDC" w14:textId="77778AEA" w:rsidR="007C681B" w:rsidRPr="007C681B" w:rsidRDefault="007C681B" w:rsidP="009C79DD">
      <w:pPr>
        <w:rPr>
          <w:b/>
        </w:rPr>
      </w:pPr>
      <w:r>
        <w:rPr>
          <w:b/>
        </w:rPr>
        <w:t>Stuff to do:</w:t>
      </w:r>
    </w:p>
    <w:p w14:paraId="607CB6EF" w14:textId="4EAF8E6E" w:rsidR="009C79DD" w:rsidRDefault="009C79DD" w:rsidP="009C79DD">
      <w:pPr>
        <w:pStyle w:val="NoSpacing"/>
      </w:pPr>
      <w:r>
        <w:t>Samle Kravsspecifikation</w:t>
      </w:r>
    </w:p>
    <w:p w14:paraId="3988C30D" w14:textId="60C38807" w:rsidR="009C79DD" w:rsidRDefault="00642899" w:rsidP="009C79DD">
      <w:pPr>
        <w:pStyle w:val="NoSpacing"/>
        <w:numPr>
          <w:ilvl w:val="0"/>
          <w:numId w:val="9"/>
        </w:numPr>
      </w:pPr>
      <w:r>
        <w:t>Ikke funktionelle krav</w:t>
      </w:r>
      <w:r w:rsidR="00A36AA7">
        <w:tab/>
      </w:r>
      <w:r w:rsidR="00A36AA7">
        <w:tab/>
      </w:r>
      <w:r w:rsidR="004635D5">
        <w:t>+</w:t>
      </w:r>
    </w:p>
    <w:p w14:paraId="22BF4BD2" w14:textId="48465DBE" w:rsidR="00642899" w:rsidRDefault="00642899" w:rsidP="009C79DD">
      <w:pPr>
        <w:pStyle w:val="NoSpacing"/>
        <w:numPr>
          <w:ilvl w:val="0"/>
          <w:numId w:val="9"/>
        </w:numPr>
      </w:pPr>
      <w:r>
        <w:t>Aktørbeskrivelse</w:t>
      </w:r>
      <w:r w:rsidR="00A36AA7">
        <w:tab/>
      </w:r>
      <w:r w:rsidR="00A36AA7">
        <w:tab/>
      </w:r>
      <w:r w:rsidR="004635D5">
        <w:t>+</w:t>
      </w:r>
    </w:p>
    <w:p w14:paraId="1FCC8956" w14:textId="0FD1DBB0" w:rsidR="00642899" w:rsidRDefault="00642899" w:rsidP="009C79DD">
      <w:pPr>
        <w:pStyle w:val="NoSpacing"/>
        <w:numPr>
          <w:ilvl w:val="0"/>
          <w:numId w:val="9"/>
        </w:numPr>
      </w:pPr>
      <w:r>
        <w:t>Use-casediagram</w:t>
      </w:r>
      <w:r w:rsidR="00A36AA7">
        <w:tab/>
      </w:r>
      <w:r w:rsidR="00A36AA7">
        <w:tab/>
        <w:t>+</w:t>
      </w:r>
    </w:p>
    <w:p w14:paraId="07CF9E52" w14:textId="4E871CC3" w:rsidR="009C79DD" w:rsidRDefault="009C79DD" w:rsidP="009C79DD">
      <w:pPr>
        <w:pStyle w:val="NoSpacing"/>
        <w:numPr>
          <w:ilvl w:val="0"/>
          <w:numId w:val="9"/>
        </w:numPr>
      </w:pPr>
      <w:r>
        <w:t>Use-Case</w:t>
      </w:r>
      <w:r w:rsidR="00A36AA7">
        <w:tab/>
      </w:r>
      <w:r w:rsidR="00A36AA7">
        <w:tab/>
      </w:r>
      <w:r w:rsidR="00A36AA7">
        <w:tab/>
      </w:r>
      <w:r w:rsidR="004635D5">
        <w:t>+</w:t>
      </w:r>
    </w:p>
    <w:p w14:paraId="4AFB32E4" w14:textId="2E20AB8E" w:rsidR="00020D8C" w:rsidRDefault="00020D8C" w:rsidP="009C79DD">
      <w:pPr>
        <w:pStyle w:val="NoSpacing"/>
        <w:numPr>
          <w:ilvl w:val="0"/>
          <w:numId w:val="9"/>
        </w:numPr>
      </w:pPr>
      <w:r>
        <w:t>Systembeskrivelse</w:t>
      </w:r>
      <w:r w:rsidR="00A36AA7">
        <w:tab/>
      </w:r>
      <w:r w:rsidR="00A36AA7">
        <w:tab/>
      </w:r>
      <w:r w:rsidR="00DA67B4">
        <w:t>+</w:t>
      </w:r>
    </w:p>
    <w:p w14:paraId="78978EFA" w14:textId="3662411A" w:rsidR="0013010E" w:rsidRDefault="0013010E" w:rsidP="0013010E">
      <w:pPr>
        <w:pStyle w:val="NoSpacing"/>
        <w:numPr>
          <w:ilvl w:val="0"/>
          <w:numId w:val="9"/>
        </w:numPr>
      </w:pPr>
      <w:r>
        <w:t>Beskrivelse af udvidelser</w:t>
      </w:r>
      <w:r w:rsidR="00A36AA7">
        <w:tab/>
      </w:r>
      <w:r w:rsidR="00DA67B4">
        <w:t>+</w:t>
      </w:r>
    </w:p>
    <w:p w14:paraId="67503159" w14:textId="25565479" w:rsidR="004635D5" w:rsidRDefault="004635D5" w:rsidP="0013010E">
      <w:pPr>
        <w:pStyle w:val="NoSpacing"/>
        <w:numPr>
          <w:ilvl w:val="0"/>
          <w:numId w:val="9"/>
        </w:numPr>
      </w:pPr>
      <w:r>
        <w:t>Indsæt</w:t>
      </w:r>
      <w:r w:rsidR="00DA67B4">
        <w:t xml:space="preserve"> </w:t>
      </w:r>
      <w:r>
        <w:t>projektformulering</w:t>
      </w:r>
      <w:r w:rsidR="00DA67B4">
        <w:tab/>
        <w:t>+</w:t>
      </w:r>
    </w:p>
    <w:p w14:paraId="6B0EF3AA" w14:textId="4B040522" w:rsidR="00BB41D7" w:rsidRDefault="00BB41D7" w:rsidP="00BB41D7">
      <w:pPr>
        <w:pStyle w:val="NoSpacing"/>
      </w:pPr>
      <w:r>
        <w:t>Accepttest</w:t>
      </w:r>
    </w:p>
    <w:p w14:paraId="7D51741E" w14:textId="1CA75094" w:rsidR="008012DE" w:rsidRDefault="008012DE" w:rsidP="00BB41D7">
      <w:pPr>
        <w:pStyle w:val="NoSpacing"/>
      </w:pPr>
      <w:r>
        <w:t xml:space="preserve">Mathis snak med Jesper Thorsøe </w:t>
      </w:r>
    </w:p>
    <w:p w14:paraId="103FD2DA" w14:textId="77777777" w:rsidR="00A8132E" w:rsidRDefault="00A8132E" w:rsidP="00BB41D7">
      <w:pPr>
        <w:pStyle w:val="NoSpacing"/>
      </w:pPr>
    </w:p>
    <w:p w14:paraId="7B88BEFF" w14:textId="2EB04E6F" w:rsidR="00A8132E" w:rsidRDefault="00A8132E" w:rsidP="00BB41D7">
      <w:pPr>
        <w:pStyle w:val="NoSpacing"/>
        <w:rPr>
          <w:b/>
        </w:rPr>
      </w:pPr>
      <w:r>
        <w:rPr>
          <w:b/>
        </w:rPr>
        <w:t>Opgaver til næste gang</w:t>
      </w:r>
    </w:p>
    <w:p w14:paraId="1420BB46" w14:textId="77777777" w:rsidR="005C49BD" w:rsidRDefault="005C49BD" w:rsidP="00BB41D7">
      <w:pPr>
        <w:pStyle w:val="NoSpacing"/>
        <w:rPr>
          <w:b/>
        </w:rPr>
      </w:pPr>
    </w:p>
    <w:p w14:paraId="5CEA35EA" w14:textId="77777777" w:rsidR="005C49BD" w:rsidRDefault="00A8132E" w:rsidP="005C49BD">
      <w:pPr>
        <w:pStyle w:val="NoSpacing"/>
      </w:pPr>
      <w:r>
        <w:t>Stuff</w:t>
      </w:r>
      <w:r w:rsidR="005C49BD">
        <w:t>:</w:t>
      </w:r>
    </w:p>
    <w:p w14:paraId="397DEB15" w14:textId="6BB6D720" w:rsidR="00A8132E" w:rsidRDefault="001D489D" w:rsidP="005C49BD">
      <w:pPr>
        <w:pStyle w:val="NoSpacing"/>
        <w:numPr>
          <w:ilvl w:val="0"/>
          <w:numId w:val="10"/>
        </w:numPr>
      </w:pPr>
      <w:r>
        <w:t>Læser</w:t>
      </w:r>
      <w:r w:rsidR="00A8132E">
        <w:t xml:space="preserve"> korrektur</w:t>
      </w:r>
      <w:r>
        <w:t>.</w:t>
      </w:r>
    </w:p>
    <w:p w14:paraId="25C53517" w14:textId="759A34AE" w:rsidR="005C49BD" w:rsidRPr="005C49BD" w:rsidRDefault="005C49BD" w:rsidP="00BB41D7">
      <w:pPr>
        <w:pStyle w:val="NoSpacing"/>
      </w:pPr>
      <w:r w:rsidRPr="005C49BD">
        <w:t>Mikkel:</w:t>
      </w:r>
    </w:p>
    <w:p w14:paraId="59873057" w14:textId="06AEC929" w:rsidR="005219D3" w:rsidRPr="009C79DD" w:rsidRDefault="001D489D" w:rsidP="00BB41D7">
      <w:pPr>
        <w:pStyle w:val="NoSpacing"/>
        <w:numPr>
          <w:ilvl w:val="0"/>
          <w:numId w:val="10"/>
        </w:numPr>
      </w:pPr>
      <w:r>
        <w:t>Får</w:t>
      </w:r>
      <w:r w:rsidR="00A8132E">
        <w:t xml:space="preserve"> en opdateret udgave af </w:t>
      </w:r>
      <w:r w:rsidR="005C49BD">
        <w:t>W</w:t>
      </w:r>
      <w:r w:rsidR="00A8132E">
        <w:t>ord</w:t>
      </w:r>
      <w:bookmarkStart w:id="0" w:name="_GoBack"/>
      <w:bookmarkEnd w:id="0"/>
    </w:p>
    <w:sectPr w:rsidR="005219D3" w:rsidRPr="009C79DD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307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97E36"/>
    <w:multiLevelType w:val="hybridMultilevel"/>
    <w:tmpl w:val="47D2AA74"/>
    <w:lvl w:ilvl="0" w:tplc="26784C1E">
      <w:start w:val="2015"/>
      <w:numFmt w:val="bullet"/>
      <w:lvlText w:val="-"/>
      <w:lvlJc w:val="left"/>
      <w:pPr>
        <w:ind w:left="1665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92D4E"/>
    <w:multiLevelType w:val="hybridMultilevel"/>
    <w:tmpl w:val="73BC77AA"/>
    <w:lvl w:ilvl="0" w:tplc="26784C1E">
      <w:start w:val="2015"/>
      <w:numFmt w:val="bullet"/>
      <w:lvlText w:val="-"/>
      <w:lvlJc w:val="left"/>
      <w:pPr>
        <w:ind w:left="1665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0D8C"/>
    <w:rsid w:val="000221EC"/>
    <w:rsid w:val="0013010E"/>
    <w:rsid w:val="001619F2"/>
    <w:rsid w:val="001C439B"/>
    <w:rsid w:val="001D489D"/>
    <w:rsid w:val="002265BF"/>
    <w:rsid w:val="002268BC"/>
    <w:rsid w:val="004635D5"/>
    <w:rsid w:val="005219D3"/>
    <w:rsid w:val="00554D3A"/>
    <w:rsid w:val="00564700"/>
    <w:rsid w:val="005C49BD"/>
    <w:rsid w:val="00622B12"/>
    <w:rsid w:val="00642899"/>
    <w:rsid w:val="006D5F8C"/>
    <w:rsid w:val="00723C75"/>
    <w:rsid w:val="007C681B"/>
    <w:rsid w:val="008012DE"/>
    <w:rsid w:val="008041A4"/>
    <w:rsid w:val="009C79DD"/>
    <w:rsid w:val="009F47C7"/>
    <w:rsid w:val="00A217F3"/>
    <w:rsid w:val="00A226DC"/>
    <w:rsid w:val="00A36AA7"/>
    <w:rsid w:val="00A8132E"/>
    <w:rsid w:val="00A9470C"/>
    <w:rsid w:val="00AE2630"/>
    <w:rsid w:val="00B251BE"/>
    <w:rsid w:val="00BB41D7"/>
    <w:rsid w:val="00C61ECC"/>
    <w:rsid w:val="00C91315"/>
    <w:rsid w:val="00DA67B4"/>
    <w:rsid w:val="00DC7EBD"/>
    <w:rsid w:val="00E54360"/>
    <w:rsid w:val="00E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  <w15:docId w15:val="{CCC04A31-9284-4B7E-9723-169C9A8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79D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Witt</cp:lastModifiedBy>
  <cp:revision>29</cp:revision>
  <cp:lastPrinted>2015-02-10T13:44:00Z</cp:lastPrinted>
  <dcterms:created xsi:type="dcterms:W3CDTF">2014-02-14T08:17:00Z</dcterms:created>
  <dcterms:modified xsi:type="dcterms:W3CDTF">2015-02-19T14:06:00Z</dcterms:modified>
</cp:coreProperties>
</file>