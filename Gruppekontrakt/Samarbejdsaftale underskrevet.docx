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9D93C" w14:textId="69E1F996" w:rsidR="006D5F8C" w:rsidRDefault="002265BF" w:rsidP="00A226DC">
      <w:pPr>
        <w:pStyle w:val="Title"/>
      </w:pPr>
      <w:r>
        <w:t>Gruppekontrakt</w:t>
      </w:r>
    </w:p>
    <w:p w14:paraId="0C95AB34" w14:textId="64D5A8C1" w:rsidR="006D5F8C" w:rsidRDefault="006D5F8C" w:rsidP="006D5F8C">
      <w:pPr>
        <w:pStyle w:val="Heading1"/>
      </w:pPr>
      <w:r>
        <w:t>Samarbejdsaftale</w:t>
      </w:r>
    </w:p>
    <w:p w14:paraId="798F4541" w14:textId="74706B96" w:rsidR="00A226DC" w:rsidRDefault="00A226DC" w:rsidP="00A226DC">
      <w:r>
        <w:t xml:space="preserve">Gruppens medlemmer: </w:t>
      </w:r>
      <w:r w:rsidR="00554D3A">
        <w:t>Rasmus Witt Jensen, Mikkel Koch Jensen, Kristoffer Lerbæk Pedersen, Mathias Schmidt Østergaard,</w:t>
      </w:r>
      <w:r w:rsidR="00695A06">
        <w:t xml:space="preserve"> Mathias Siig Nørregaard, Mathi</w:t>
      </w:r>
      <w:r w:rsidR="00554D3A">
        <w:t>s Malte Møller.</w:t>
      </w:r>
    </w:p>
    <w:p w14:paraId="0860B498" w14:textId="77777777" w:rsidR="00A226DC" w:rsidRDefault="00A226DC" w:rsidP="006D5F8C">
      <w:pPr>
        <w:pStyle w:val="Heading2"/>
      </w:pPr>
      <w:r>
        <w:t>Mål</w:t>
      </w:r>
    </w:p>
    <w:p w14:paraId="00FCE6F1" w14:textId="21257F27" w:rsidR="00A226DC" w:rsidRDefault="00A226DC" w:rsidP="00A226DC">
      <w:r>
        <w:t>Målet er at lave en god og gennemarbejdet projektrapport.</w:t>
      </w:r>
      <w:r w:rsidR="006A5028">
        <w:t xml:space="preserve"> Målsætningen er</w:t>
      </w:r>
      <w:r>
        <w:t xml:space="preserve"> 10-12. Der er tale om en samarbejdso</w:t>
      </w:r>
      <w:r w:rsidR="001619F2">
        <w:t>pgave i en gruppe bestående af seks</w:t>
      </w:r>
      <w:r>
        <w:t xml:space="preserve"> medlemmer</w:t>
      </w:r>
      <w:r w:rsidR="00095A2A">
        <w:t xml:space="preserve">, der alle skal yde sin bedste </w:t>
      </w:r>
      <w:r>
        <w:t>indsats, for at sikre den bedst mulige projektrapport, og at alle opnår en større faglig indsigt i emnet.</w:t>
      </w:r>
    </w:p>
    <w:p w14:paraId="0134561D" w14:textId="24B48642" w:rsidR="00A226DC" w:rsidRDefault="000221EC" w:rsidP="006D5F8C">
      <w:pPr>
        <w:pStyle w:val="Heading2"/>
      </w:pPr>
      <w:r>
        <w:t>Overordnet ansvar</w:t>
      </w:r>
    </w:p>
    <w:p w14:paraId="389926E2" w14:textId="0B6178AE" w:rsidR="00A226DC" w:rsidRDefault="00A226DC" w:rsidP="00A226DC">
      <w:pPr>
        <w:pStyle w:val="ListParagraph"/>
        <w:numPr>
          <w:ilvl w:val="0"/>
          <w:numId w:val="3"/>
        </w:numPr>
      </w:pPr>
      <w:r>
        <w:t xml:space="preserve">Vi skal være gode til at kommunikere. Man </w:t>
      </w:r>
      <w:r w:rsidR="006A5028">
        <w:t>har arbejdet seriøst og tilstrækkeligt med de aftalte ting</w:t>
      </w:r>
      <w:r>
        <w:t xml:space="preserve"> fra gang til gang, </w:t>
      </w:r>
      <w:r w:rsidR="006A5028">
        <w:t>og</w:t>
      </w:r>
      <w:r>
        <w:t xml:space="preserve"> giver besked til de andre i gruppen i god tid, hvis det ikke er muligt – upload </w:t>
      </w:r>
      <w:r w:rsidR="00B251BE">
        <w:t>eventuelt halvfærdigt arbejde til GIT</w:t>
      </w:r>
      <w:r>
        <w:t xml:space="preserve">. </w:t>
      </w:r>
    </w:p>
    <w:p w14:paraId="1C414EF7" w14:textId="09440B5A" w:rsidR="007F578D" w:rsidRDefault="007F578D" w:rsidP="00A226DC">
      <w:pPr>
        <w:pStyle w:val="ListParagraph"/>
        <w:numPr>
          <w:ilvl w:val="0"/>
          <w:numId w:val="3"/>
        </w:numPr>
      </w:pPr>
      <w:r>
        <w:t>Man skal huske a</w:t>
      </w:r>
      <w:r w:rsidR="008B622D">
        <w:t>t ”Like” opsla</w:t>
      </w:r>
      <w:r>
        <w:t>g på Facebook når man har læst dem.</w:t>
      </w:r>
    </w:p>
    <w:p w14:paraId="66756BCA" w14:textId="77777777" w:rsidR="00A226DC" w:rsidRDefault="00A226DC" w:rsidP="00A226DC">
      <w:pPr>
        <w:pStyle w:val="ListParagraph"/>
        <w:numPr>
          <w:ilvl w:val="0"/>
          <w:numId w:val="3"/>
        </w:numPr>
      </w:pPr>
      <w:r>
        <w:t>Vi skal være gode til at give og modtage konstruktiv kritik.</w:t>
      </w:r>
    </w:p>
    <w:p w14:paraId="6CF7F2C3" w14:textId="35B09A05" w:rsidR="000221EC" w:rsidRDefault="000221EC" w:rsidP="00A226DC">
      <w:pPr>
        <w:pStyle w:val="ListParagraph"/>
        <w:numPr>
          <w:ilvl w:val="0"/>
          <w:numId w:val="3"/>
        </w:numPr>
      </w:pPr>
      <w:r>
        <w:t xml:space="preserve">Der meldes afbud til minimum ét gruppemedlem, som videregiver det til resten af gruppen, hvis man er syg eller er forsinket. </w:t>
      </w:r>
      <w:r w:rsidR="006A5028">
        <w:t xml:space="preserve">Hvis dette gruppemedlem også er </w:t>
      </w:r>
      <w:r>
        <w:t>syg/forsinket, sendes beskeden videre til en anden osv. Gruppekommunikation sker på Facebook eller over telefonen</w:t>
      </w:r>
      <w:r w:rsidR="00C61ECC">
        <w:t>.</w:t>
      </w:r>
    </w:p>
    <w:p w14:paraId="4FCA72C1" w14:textId="13EDA45C" w:rsidR="00A226DC" w:rsidRDefault="002265BF" w:rsidP="002265BF">
      <w:pPr>
        <w:pStyle w:val="Heading2"/>
        <w:tabs>
          <w:tab w:val="left" w:pos="1305"/>
        </w:tabs>
      </w:pPr>
      <w:r>
        <w:t>Projektgruppens regler</w:t>
      </w:r>
    </w:p>
    <w:p w14:paraId="637B3F9C" w14:textId="0A442070" w:rsidR="008B622D" w:rsidRPr="008B622D" w:rsidRDefault="008B622D" w:rsidP="008B622D">
      <w:r>
        <w:t>Brud på gruppens regler:</w:t>
      </w:r>
    </w:p>
    <w:p w14:paraId="2DD5F1A1" w14:textId="44E6C0B2" w:rsidR="000221EC" w:rsidRPr="000221EC" w:rsidRDefault="000221EC" w:rsidP="000221EC">
      <w:pPr>
        <w:pStyle w:val="ListParagraph"/>
        <w:numPr>
          <w:ilvl w:val="0"/>
          <w:numId w:val="8"/>
        </w:numPr>
      </w:pPr>
      <w:r w:rsidRPr="00723C75">
        <w:rPr>
          <w:sz w:val="22"/>
        </w:rPr>
        <w:t>Hvis man kommer for sent (eller ikke kommer)</w:t>
      </w:r>
      <w:r w:rsidR="00C61ECC">
        <w:rPr>
          <w:sz w:val="22"/>
        </w:rPr>
        <w:t xml:space="preserve"> </w:t>
      </w:r>
      <w:r w:rsidRPr="00723C75">
        <w:rPr>
          <w:sz w:val="22"/>
        </w:rPr>
        <w:t xml:space="preserve">uden at give </w:t>
      </w:r>
      <w:r w:rsidR="00C61ECC">
        <w:rPr>
          <w:sz w:val="22"/>
        </w:rPr>
        <w:t>besked mindst 15</w:t>
      </w:r>
      <w:r w:rsidR="008B622D">
        <w:rPr>
          <w:sz w:val="22"/>
        </w:rPr>
        <w:t xml:space="preserve"> </w:t>
      </w:r>
      <w:r w:rsidR="00C61ECC">
        <w:rPr>
          <w:sz w:val="22"/>
        </w:rPr>
        <w:t>min</w:t>
      </w:r>
      <w:r w:rsidR="008B622D">
        <w:rPr>
          <w:sz w:val="22"/>
        </w:rPr>
        <w:t>utter</w:t>
      </w:r>
      <w:r w:rsidR="00C61ECC">
        <w:rPr>
          <w:sz w:val="22"/>
        </w:rPr>
        <w:t xml:space="preserve"> før ved morgen</w:t>
      </w:r>
      <w:r w:rsidR="008B622D">
        <w:rPr>
          <w:sz w:val="22"/>
        </w:rPr>
        <w:t xml:space="preserve">møder, og én </w:t>
      </w:r>
      <w:r w:rsidR="00C61ECC">
        <w:rPr>
          <w:sz w:val="22"/>
        </w:rPr>
        <w:t>t</w:t>
      </w:r>
      <w:r w:rsidR="008B622D">
        <w:rPr>
          <w:sz w:val="22"/>
        </w:rPr>
        <w:t>ime</w:t>
      </w:r>
      <w:r w:rsidR="00C61ECC">
        <w:rPr>
          <w:sz w:val="22"/>
        </w:rPr>
        <w:t xml:space="preserve"> før ved møder</w:t>
      </w:r>
      <w:r w:rsidR="008B622D">
        <w:rPr>
          <w:sz w:val="22"/>
        </w:rPr>
        <w:t>,</w:t>
      </w:r>
      <w:r w:rsidR="00C61ECC">
        <w:rPr>
          <w:sz w:val="22"/>
        </w:rPr>
        <w:t xml:space="preserve"> der ligger efter skemalagte timer.</w:t>
      </w:r>
    </w:p>
    <w:p w14:paraId="6D1F7DF6" w14:textId="2630EB0A" w:rsidR="000221EC" w:rsidRPr="008B622D" w:rsidRDefault="000221EC" w:rsidP="002265BF">
      <w:pPr>
        <w:pStyle w:val="ListParagraph"/>
        <w:numPr>
          <w:ilvl w:val="0"/>
          <w:numId w:val="8"/>
        </w:numPr>
      </w:pPr>
      <w:r>
        <w:rPr>
          <w:sz w:val="22"/>
        </w:rPr>
        <w:t>Hvis man ikke</w:t>
      </w:r>
      <w:r w:rsidR="008B622D">
        <w:rPr>
          <w:sz w:val="22"/>
        </w:rPr>
        <w:t xml:space="preserve"> laver det aftalte arbejde, f.eks. i</w:t>
      </w:r>
      <w:r w:rsidR="00C61ECC">
        <w:rPr>
          <w:sz w:val="22"/>
        </w:rPr>
        <w:t>kke</w:t>
      </w:r>
      <w:r>
        <w:rPr>
          <w:sz w:val="22"/>
        </w:rPr>
        <w:t xml:space="preserve"> </w:t>
      </w:r>
      <w:r w:rsidR="00C61ECC">
        <w:rPr>
          <w:sz w:val="22"/>
        </w:rPr>
        <w:t>f</w:t>
      </w:r>
      <w:r>
        <w:rPr>
          <w:sz w:val="22"/>
        </w:rPr>
        <w:t>år udsendt mødeindkaldelse</w:t>
      </w:r>
      <w:r w:rsidR="002265BF">
        <w:rPr>
          <w:sz w:val="22"/>
        </w:rPr>
        <w:t>.</w:t>
      </w:r>
    </w:p>
    <w:p w14:paraId="7E8D3A02" w14:textId="4C77B7B2" w:rsidR="008B622D" w:rsidRPr="002265BF" w:rsidRDefault="008B622D" w:rsidP="002265BF">
      <w:pPr>
        <w:pStyle w:val="ListParagraph"/>
        <w:numPr>
          <w:ilvl w:val="0"/>
          <w:numId w:val="8"/>
        </w:numPr>
      </w:pPr>
      <w:r>
        <w:t>Hvis der surfes irrelevant på nettet i arbejdstiden og under møderne.</w:t>
      </w:r>
    </w:p>
    <w:p w14:paraId="702B1739" w14:textId="77777777" w:rsidR="002265BF" w:rsidRPr="000221EC" w:rsidRDefault="002265BF" w:rsidP="002265BF">
      <w:pPr>
        <w:pStyle w:val="ListParagraph"/>
      </w:pPr>
    </w:p>
    <w:p w14:paraId="5728156F" w14:textId="4E39C3DA" w:rsidR="002265BF" w:rsidRPr="006A5028" w:rsidRDefault="002265BF" w:rsidP="006A5028">
      <w:pPr>
        <w:pStyle w:val="Quote"/>
        <w:rPr>
          <w:rStyle w:val="Strong"/>
        </w:rPr>
      </w:pPr>
      <w:r w:rsidRPr="006A5028">
        <w:rPr>
          <w:rStyle w:val="Strong"/>
        </w:rPr>
        <w:t>Brud på p</w:t>
      </w:r>
      <w:r w:rsidR="008B622D">
        <w:rPr>
          <w:rStyle w:val="Strong"/>
        </w:rPr>
        <w:t>rojektgruppens regler medfører</w:t>
      </w:r>
      <w:r w:rsidRPr="006A5028">
        <w:rPr>
          <w:rStyle w:val="Strong"/>
        </w:rPr>
        <w:t xml:space="preserve"> at regelbryderen skal medbringe kage eller frugt til næste gruppemøde.</w:t>
      </w:r>
    </w:p>
    <w:p w14:paraId="474983AC" w14:textId="47C0CCCC" w:rsidR="000221EC" w:rsidRPr="006A5028" w:rsidRDefault="008B622D" w:rsidP="006A5028">
      <w:pPr>
        <w:pStyle w:val="Quote"/>
        <w:rPr>
          <w:rStyle w:val="Strong"/>
        </w:rPr>
      </w:pPr>
      <w:r>
        <w:rPr>
          <w:rStyle w:val="Strong"/>
        </w:rPr>
        <w:t>Gentagne b</w:t>
      </w:r>
      <w:r w:rsidR="00723C75" w:rsidRPr="006A5028">
        <w:rPr>
          <w:rStyle w:val="Strong"/>
        </w:rPr>
        <w:t xml:space="preserve">rud på </w:t>
      </w:r>
      <w:r w:rsidR="002265BF" w:rsidRPr="006A5028">
        <w:rPr>
          <w:rStyle w:val="Strong"/>
        </w:rPr>
        <w:t>gruppekontrakten</w:t>
      </w:r>
      <w:r w:rsidR="00723C75" w:rsidRPr="006A5028">
        <w:rPr>
          <w:rStyle w:val="Strong"/>
        </w:rPr>
        <w:t>, samt enstemmighed af den resterende gruppe og vejleder, fører til udsmidning af gruppen.</w:t>
      </w:r>
    </w:p>
    <w:p w14:paraId="278D3CC9" w14:textId="77777777" w:rsidR="000221EC" w:rsidRPr="006A5028" w:rsidRDefault="000221EC">
      <w:pPr>
        <w:rPr>
          <w:rFonts w:eastAsiaTheme="majorEastAsia" w:cs="Times New Roman"/>
          <w:b/>
          <w:i/>
          <w:iCs/>
          <w:color w:val="4F81BD" w:themeColor="accent1"/>
          <w:spacing w:val="15"/>
          <w:szCs w:val="24"/>
        </w:rPr>
      </w:pPr>
      <w:r w:rsidRPr="006A5028">
        <w:rPr>
          <w:rFonts w:cs="Times New Roman"/>
          <w:b/>
        </w:rPr>
        <w:br w:type="page"/>
      </w:r>
    </w:p>
    <w:p w14:paraId="2D75F22A" w14:textId="42B7794F" w:rsidR="00723C75" w:rsidRDefault="00723C75" w:rsidP="002840C5">
      <w:pPr>
        <w:pStyle w:val="Heading2"/>
      </w:pPr>
      <w:r>
        <w:lastRenderedPageBreak/>
        <w:t>Underskrevet af</w:t>
      </w:r>
      <w:r w:rsidR="002840C5">
        <w:t xml:space="preserve"> </w:t>
      </w:r>
      <w:r>
        <w:t>Gruppemedlemmer</w:t>
      </w:r>
    </w:p>
    <w:p w14:paraId="20D80416" w14:textId="5EED9B25" w:rsidR="00723C75" w:rsidRDefault="00724BE8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C65C9C9" wp14:editId="42E7EB33">
                <wp:simplePos x="0" y="0"/>
                <wp:positionH relativeFrom="column">
                  <wp:posOffset>3910325</wp:posOffset>
                </wp:positionH>
                <wp:positionV relativeFrom="paragraph">
                  <wp:posOffset>178376</wp:posOffset>
                </wp:positionV>
                <wp:extent cx="119880" cy="9000"/>
                <wp:effectExtent l="19050" t="19050" r="33020" b="292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07.4pt;margin-top:13.55pt;width:10.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167A90A" wp14:editId="17E398C2">
                <wp:simplePos x="0" y="0"/>
                <wp:positionH relativeFrom="column">
                  <wp:posOffset>3889805</wp:posOffset>
                </wp:positionH>
                <wp:positionV relativeFrom="paragraph">
                  <wp:posOffset>185576</wp:posOffset>
                </wp:positionV>
                <wp:extent cx="87840" cy="272160"/>
                <wp:effectExtent l="19050" t="19050" r="26670" b="330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8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305.8pt;margin-top:14.1pt;width:7.9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F23546" wp14:editId="49FABA79">
                <wp:simplePos x="0" y="0"/>
                <wp:positionH relativeFrom="column">
                  <wp:posOffset>3220823</wp:posOffset>
                </wp:positionH>
                <wp:positionV relativeFrom="paragraph">
                  <wp:posOffset>180896</wp:posOffset>
                </wp:positionV>
                <wp:extent cx="74520" cy="10440"/>
                <wp:effectExtent l="19050" t="19050" r="20955" b="279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53.1pt;margin-top:13.75pt;width:6.9pt;height: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">
                <v:imagedata r:id="rId13" o:title=""/>
              </v:shape>
            </w:pict>
          </mc:Fallback>
        </mc:AlternateContent>
      </w:r>
    </w:p>
    <w:p w14:paraId="1A2176C4" w14:textId="137DD4D1" w:rsidR="00723C75" w:rsidRDefault="00724BE8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D5A07E7" wp14:editId="52369E8E">
                <wp:simplePos x="0" y="0"/>
                <wp:positionH relativeFrom="column">
                  <wp:posOffset>4031645</wp:posOffset>
                </wp:positionH>
                <wp:positionV relativeFrom="paragraph">
                  <wp:posOffset>-30759</wp:posOffset>
                </wp:positionV>
                <wp:extent cx="785520" cy="208440"/>
                <wp:effectExtent l="19050" t="19050" r="33655" b="203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55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316.95pt;margin-top:-2.9pt;width:62.85pt;height:1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67EC544" wp14:editId="370CCD43">
                <wp:simplePos x="0" y="0"/>
                <wp:positionH relativeFrom="column">
                  <wp:posOffset>3239903</wp:posOffset>
                </wp:positionH>
                <wp:positionV relativeFrom="paragraph">
                  <wp:posOffset>14961</wp:posOffset>
                </wp:positionV>
                <wp:extent cx="450000" cy="86760"/>
                <wp:effectExtent l="19050" t="19050" r="26670" b="279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00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54.6pt;margin-top:.7pt;width:36.5pt;height: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22FC0A" wp14:editId="3E60665F">
                <wp:simplePos x="0" y="0"/>
                <wp:positionH relativeFrom="column">
                  <wp:posOffset>1709543</wp:posOffset>
                </wp:positionH>
                <wp:positionV relativeFrom="paragraph">
                  <wp:posOffset>-83679</wp:posOffset>
                </wp:positionV>
                <wp:extent cx="1957680" cy="259560"/>
                <wp:effectExtent l="19050" t="19050" r="24130" b="266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576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34.1pt;margin-top:-7.1pt;width:155.2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">
                <v:imagedata r:id="rId19" o:title=""/>
              </v:shape>
            </w:pict>
          </mc:Fallback>
        </mc:AlternateContent>
      </w:r>
      <w:r w:rsidR="00B251BE">
        <w:t>Rasmus Witt Jensen</w:t>
      </w:r>
      <w:r w:rsidR="00723C75">
        <w:tab/>
        <w:t>___________________________________</w:t>
      </w:r>
    </w:p>
    <w:p w14:paraId="10D60E94" w14:textId="4AD10725" w:rsidR="00723C75" w:rsidRDefault="00A90EDE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0BFEBE" wp14:editId="2201A44B">
                <wp:simplePos x="0" y="0"/>
                <wp:positionH relativeFrom="column">
                  <wp:posOffset>2768685</wp:posOffset>
                </wp:positionH>
                <wp:positionV relativeFrom="paragraph">
                  <wp:posOffset>98870</wp:posOffset>
                </wp:positionV>
                <wp:extent cx="1368360" cy="453600"/>
                <wp:effectExtent l="19050" t="19050" r="22860" b="228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836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217.5pt;margin-top:7.3pt;width:108.8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">
                <v:imagedata r:id="rId21" o:title=""/>
              </v:shape>
            </w:pict>
          </mc:Fallback>
        </mc:AlternateContent>
      </w:r>
    </w:p>
    <w:p w14:paraId="7EFA0147" w14:textId="491B731B" w:rsidR="00723C75" w:rsidRPr="00B251BE" w:rsidRDefault="00A90EDE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1BA9E0" wp14:editId="4163B357">
                <wp:simplePos x="0" y="0"/>
                <wp:positionH relativeFrom="column">
                  <wp:posOffset>1727205</wp:posOffset>
                </wp:positionH>
                <wp:positionV relativeFrom="paragraph">
                  <wp:posOffset>-221780</wp:posOffset>
                </wp:positionV>
                <wp:extent cx="1004760" cy="455040"/>
                <wp:effectExtent l="19050" t="19050" r="24130" b="215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476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35.5pt;margin-top:-17.95pt;width:80.15pt;height:3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">
                <v:imagedata r:id="rId23" o:title=""/>
              </v:shape>
            </w:pict>
          </mc:Fallback>
        </mc:AlternateContent>
      </w:r>
      <w:r w:rsidR="00B251BE">
        <w:t>Mikkel Koch Jensen</w:t>
      </w:r>
      <w:r w:rsidR="00723C75" w:rsidRPr="00B251BE">
        <w:tab/>
        <w:t>___________________________________</w:t>
      </w:r>
    </w:p>
    <w:p w14:paraId="581005DD" w14:textId="77777777" w:rsidR="00723C75" w:rsidRPr="00B251BE" w:rsidRDefault="00723C75" w:rsidP="00723C75"/>
    <w:p w14:paraId="79BDDFE6" w14:textId="6BA5299B" w:rsidR="00723C75" w:rsidRPr="00B251BE" w:rsidRDefault="00A90EDE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3A0D87" wp14:editId="55A26A62">
                <wp:simplePos x="0" y="0"/>
                <wp:positionH relativeFrom="column">
                  <wp:posOffset>3273405</wp:posOffset>
                </wp:positionH>
                <wp:positionV relativeFrom="paragraph">
                  <wp:posOffset>-180690</wp:posOffset>
                </wp:positionV>
                <wp:extent cx="1252440" cy="447840"/>
                <wp:effectExtent l="19050" t="19050" r="24130" b="285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244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257.25pt;margin-top:-14.75pt;width:99.65pt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AF9B11" wp14:editId="16216C9A">
                <wp:simplePos x="0" y="0"/>
                <wp:positionH relativeFrom="column">
                  <wp:posOffset>2811525</wp:posOffset>
                </wp:positionH>
                <wp:positionV relativeFrom="paragraph">
                  <wp:posOffset>-29130</wp:posOffset>
                </wp:positionV>
                <wp:extent cx="453600" cy="300960"/>
                <wp:effectExtent l="19050" t="19050" r="22860" b="234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360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220.9pt;margin-top:-2.8pt;width:36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E89E40" wp14:editId="0D4509DB">
                <wp:simplePos x="0" y="0"/>
                <wp:positionH relativeFrom="column">
                  <wp:posOffset>2593005</wp:posOffset>
                </wp:positionH>
                <wp:positionV relativeFrom="paragraph">
                  <wp:posOffset>-57930</wp:posOffset>
                </wp:positionV>
                <wp:extent cx="295560" cy="257400"/>
                <wp:effectExtent l="19050" t="19050" r="28575" b="285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5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203.65pt;margin-top:-5.05pt;width:24.3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4AD83D8" wp14:editId="6BBF3771">
                <wp:simplePos x="0" y="0"/>
                <wp:positionH relativeFrom="column">
                  <wp:posOffset>2062005</wp:posOffset>
                </wp:positionH>
                <wp:positionV relativeFrom="paragraph">
                  <wp:posOffset>10110</wp:posOffset>
                </wp:positionV>
                <wp:extent cx="36000" cy="6840"/>
                <wp:effectExtent l="19050" t="19050" r="21590" b="317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161.85pt;margin-top:.3pt;width:3.9pt;height: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5700B6" wp14:editId="754AC687">
                <wp:simplePos x="0" y="0"/>
                <wp:positionH relativeFrom="column">
                  <wp:posOffset>2243805</wp:posOffset>
                </wp:positionH>
                <wp:positionV relativeFrom="paragraph">
                  <wp:posOffset>23790</wp:posOffset>
                </wp:positionV>
                <wp:extent cx="114840" cy="18360"/>
                <wp:effectExtent l="19050" t="19050" r="19050" b="203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8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176.2pt;margin-top:1.3pt;width:10.1pt;height: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659690D" wp14:editId="14ED1E46">
                <wp:simplePos x="0" y="0"/>
                <wp:positionH relativeFrom="column">
                  <wp:posOffset>2021325</wp:posOffset>
                </wp:positionH>
                <wp:positionV relativeFrom="paragraph">
                  <wp:posOffset>-89250</wp:posOffset>
                </wp:positionV>
                <wp:extent cx="545400" cy="422280"/>
                <wp:effectExtent l="19050" t="19050" r="26670" b="349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540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58.65pt;margin-top:-7.55pt;width:44pt;height:3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">
                <v:imagedata r:id="rId3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264CFB8" wp14:editId="16C55960">
                <wp:simplePos x="0" y="0"/>
                <wp:positionH relativeFrom="column">
                  <wp:posOffset>1892085</wp:posOffset>
                </wp:positionH>
                <wp:positionV relativeFrom="paragraph">
                  <wp:posOffset>65910</wp:posOffset>
                </wp:positionV>
                <wp:extent cx="88560" cy="106200"/>
                <wp:effectExtent l="19050" t="19050" r="26035" b="273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85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148.5pt;margin-top:4.7pt;width:8pt;height: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1751501" wp14:editId="5CCF7E66">
                <wp:simplePos x="0" y="0"/>
                <wp:positionH relativeFrom="column">
                  <wp:posOffset>1841685</wp:posOffset>
                </wp:positionH>
                <wp:positionV relativeFrom="paragraph">
                  <wp:posOffset>-18330</wp:posOffset>
                </wp:positionV>
                <wp:extent cx="207360" cy="150480"/>
                <wp:effectExtent l="19050" t="19050" r="21590" b="215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73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44.5pt;margin-top:-1.95pt;width:17.4pt;height:1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B4B0422" wp14:editId="4CF2BD43">
                <wp:simplePos x="0" y="0"/>
                <wp:positionH relativeFrom="column">
                  <wp:posOffset>1731885</wp:posOffset>
                </wp:positionH>
                <wp:positionV relativeFrom="paragraph">
                  <wp:posOffset>-54690</wp:posOffset>
                </wp:positionV>
                <wp:extent cx="216720" cy="260280"/>
                <wp:effectExtent l="19050" t="19050" r="31115" b="260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67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135.85pt;margin-top:-4.8pt;width:18.1pt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">
                <v:imagedata r:id="rId41" o:title=""/>
              </v:shape>
            </w:pict>
          </mc:Fallback>
        </mc:AlternateContent>
      </w:r>
      <w:r w:rsidR="00B251BE">
        <w:t xml:space="preserve">Kristoffer L. Pedersen </w:t>
      </w:r>
      <w:r w:rsidR="00723C75" w:rsidRPr="00B251BE">
        <w:tab/>
        <w:t>___________________________________</w:t>
      </w:r>
    </w:p>
    <w:p w14:paraId="04437AFC" w14:textId="7E97B1DC" w:rsidR="00723C75" w:rsidRPr="00B251BE" w:rsidRDefault="00A90EDE" w:rsidP="00723C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C8F32FE" wp14:editId="1C7D2E0D">
                <wp:simplePos x="0" y="0"/>
                <wp:positionH relativeFrom="column">
                  <wp:posOffset>1716405</wp:posOffset>
                </wp:positionH>
                <wp:positionV relativeFrom="paragraph">
                  <wp:posOffset>8589</wp:posOffset>
                </wp:positionV>
                <wp:extent cx="1550160" cy="535320"/>
                <wp:effectExtent l="19050" t="19050" r="31115" b="171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0160" cy="53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34.65pt;margin-top:.2pt;width:123.1pt;height:4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">
                <v:imagedata r:id="rId43" o:title=""/>
              </v:shape>
            </w:pict>
          </mc:Fallback>
        </mc:AlternateContent>
      </w:r>
    </w:p>
    <w:p w14:paraId="2BD1D5E9" w14:textId="471497DE" w:rsidR="00723C75" w:rsidRPr="00A90EDE" w:rsidRDefault="00A90EDE" w:rsidP="00723C7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12FAD5" wp14:editId="4EDA66C4">
                <wp:simplePos x="0" y="0"/>
                <wp:positionH relativeFrom="column">
                  <wp:posOffset>1730805</wp:posOffset>
                </wp:positionH>
                <wp:positionV relativeFrom="paragraph">
                  <wp:posOffset>-111626</wp:posOffset>
                </wp:positionV>
                <wp:extent cx="3353400" cy="367920"/>
                <wp:effectExtent l="19050" t="19050" r="19050" b="323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5340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35.8pt;margin-top:-9.3pt;width:265.1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A9CFCB" wp14:editId="1C79F2F5">
                <wp:simplePos x="0" y="0"/>
                <wp:positionH relativeFrom="column">
                  <wp:posOffset>3066405</wp:posOffset>
                </wp:positionH>
                <wp:positionV relativeFrom="paragraph">
                  <wp:posOffset>-115226</wp:posOffset>
                </wp:positionV>
                <wp:extent cx="723960" cy="379080"/>
                <wp:effectExtent l="19050" t="19050" r="19050" b="215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396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240.95pt;margin-top:-9.55pt;width:58.05pt;height:3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">
                <v:imagedata r:id="rId47" o:title=""/>
              </v:shape>
            </w:pict>
          </mc:Fallback>
        </mc:AlternateContent>
      </w:r>
      <w:r w:rsidR="00B251BE" w:rsidRPr="00A90EDE">
        <w:rPr>
          <w:lang w:val="en-US"/>
        </w:rPr>
        <w:t xml:space="preserve">Mathias S. </w:t>
      </w:r>
      <w:proofErr w:type="spellStart"/>
      <w:r w:rsidR="00B251BE" w:rsidRPr="00A90EDE">
        <w:rPr>
          <w:lang w:val="en-US"/>
        </w:rPr>
        <w:t>Østergaard</w:t>
      </w:r>
      <w:proofErr w:type="spellEnd"/>
      <w:r w:rsidR="00B251BE" w:rsidRPr="00A90EDE">
        <w:rPr>
          <w:lang w:val="en-US"/>
        </w:rPr>
        <w:tab/>
      </w:r>
      <w:r w:rsidR="00723C75" w:rsidRPr="00A90EDE">
        <w:rPr>
          <w:lang w:val="en-US"/>
        </w:rPr>
        <w:t>___________________________________</w:t>
      </w:r>
    </w:p>
    <w:p w14:paraId="2C08269C" w14:textId="5F349DF5" w:rsidR="00723C75" w:rsidRPr="00A90EDE" w:rsidRDefault="00723C75" w:rsidP="00723C75">
      <w:pPr>
        <w:rPr>
          <w:lang w:val="en-US"/>
        </w:rPr>
      </w:pPr>
    </w:p>
    <w:p w14:paraId="4FBDF5C7" w14:textId="5B0E249D" w:rsidR="00723C75" w:rsidRPr="00B251BE" w:rsidRDefault="00235933" w:rsidP="00723C7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89F9219" wp14:editId="2F7BB30E">
                <wp:simplePos x="0" y="0"/>
                <wp:positionH relativeFrom="column">
                  <wp:posOffset>4105547</wp:posOffset>
                </wp:positionH>
                <wp:positionV relativeFrom="paragraph">
                  <wp:posOffset>-80662</wp:posOffset>
                </wp:positionV>
                <wp:extent cx="118800" cy="225360"/>
                <wp:effectExtent l="19050" t="19050" r="33655" b="228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88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322.75pt;margin-top:-6.85pt;width:10.35pt;height:1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">
                <v:imagedata r:id="rId4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EF1BB10" wp14:editId="503D1D0B">
                <wp:simplePos x="0" y="0"/>
                <wp:positionH relativeFrom="column">
                  <wp:posOffset>4024547</wp:posOffset>
                </wp:positionH>
                <wp:positionV relativeFrom="paragraph">
                  <wp:posOffset>42098</wp:posOffset>
                </wp:positionV>
                <wp:extent cx="51480" cy="119520"/>
                <wp:effectExtent l="19050" t="19050" r="24765" b="330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4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16.4pt;margin-top:2.8pt;width:5.05pt;height:10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6FD13A9" wp14:editId="6EDEC1D6">
                <wp:simplePos x="0" y="0"/>
                <wp:positionH relativeFrom="column">
                  <wp:posOffset>3999347</wp:posOffset>
                </wp:positionH>
                <wp:positionV relativeFrom="paragraph">
                  <wp:posOffset>81698</wp:posOffset>
                </wp:positionV>
                <wp:extent cx="41040" cy="67680"/>
                <wp:effectExtent l="19050" t="19050" r="16510" b="279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314.4pt;margin-top:5.95pt;width:4.3pt;height: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2881993" wp14:editId="3EAA060A">
                <wp:simplePos x="0" y="0"/>
                <wp:positionH relativeFrom="column">
                  <wp:posOffset>4074587</wp:posOffset>
                </wp:positionH>
                <wp:positionV relativeFrom="paragraph">
                  <wp:posOffset>115538</wp:posOffset>
                </wp:positionV>
                <wp:extent cx="360" cy="2520"/>
                <wp:effectExtent l="0" t="0" r="0" b="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320.35pt;margin-top:8.6pt;width:1.1pt;height: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F312427" wp14:editId="2779FEDB">
                <wp:simplePos x="0" y="0"/>
                <wp:positionH relativeFrom="column">
                  <wp:posOffset>3944267</wp:posOffset>
                </wp:positionH>
                <wp:positionV relativeFrom="paragraph">
                  <wp:posOffset>34898</wp:posOffset>
                </wp:positionV>
                <wp:extent cx="67680" cy="88200"/>
                <wp:effectExtent l="19050" t="19050" r="27940" b="266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76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310.05pt;margin-top:2.25pt;width:6.4pt;height: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68C3FEC" wp14:editId="486D3097">
                <wp:simplePos x="0" y="0"/>
                <wp:positionH relativeFrom="column">
                  <wp:posOffset>3826907</wp:posOffset>
                </wp:positionH>
                <wp:positionV relativeFrom="paragraph">
                  <wp:posOffset>39938</wp:posOffset>
                </wp:positionV>
                <wp:extent cx="127440" cy="96120"/>
                <wp:effectExtent l="19050" t="19050" r="25400" b="184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74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300.85pt;margin-top:2.65pt;width:11.1pt;height:8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0CC953" wp14:editId="75A31AB2">
                <wp:simplePos x="0" y="0"/>
                <wp:positionH relativeFrom="column">
                  <wp:posOffset>3645467</wp:posOffset>
                </wp:positionH>
                <wp:positionV relativeFrom="paragraph">
                  <wp:posOffset>31298</wp:posOffset>
                </wp:positionV>
                <wp:extent cx="169200" cy="283320"/>
                <wp:effectExtent l="19050" t="19050" r="21590" b="2159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920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286.55pt;margin-top:1.95pt;width:14.35pt;height:23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7D4B239" wp14:editId="6F73AFAE">
                <wp:simplePos x="0" y="0"/>
                <wp:positionH relativeFrom="column">
                  <wp:posOffset>3554387</wp:posOffset>
                </wp:positionH>
                <wp:positionV relativeFrom="paragraph">
                  <wp:posOffset>21218</wp:posOffset>
                </wp:positionV>
                <wp:extent cx="166680" cy="144000"/>
                <wp:effectExtent l="19050" t="19050" r="24130" b="2794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66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279.35pt;margin-top:1.15pt;width:14.15pt;height:1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F03F98" wp14:editId="463663A1">
                <wp:simplePos x="0" y="0"/>
                <wp:positionH relativeFrom="column">
                  <wp:posOffset>3505427</wp:posOffset>
                </wp:positionH>
                <wp:positionV relativeFrom="paragraph">
                  <wp:posOffset>20858</wp:posOffset>
                </wp:positionV>
                <wp:extent cx="50400" cy="131040"/>
                <wp:effectExtent l="19050" t="19050" r="26035" b="215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04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75.5pt;margin-top:1.15pt;width:5pt;height:1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C8254BA" wp14:editId="203A61BE">
                <wp:simplePos x="0" y="0"/>
                <wp:positionH relativeFrom="column">
                  <wp:posOffset>3442067</wp:posOffset>
                </wp:positionH>
                <wp:positionV relativeFrom="paragraph">
                  <wp:posOffset>40658</wp:posOffset>
                </wp:positionV>
                <wp:extent cx="34920" cy="109800"/>
                <wp:effectExtent l="19050" t="19050" r="22860" b="241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9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270.55pt;margin-top:2.7pt;width:3.85pt;height: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">
                <v:imagedata r:id="rId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E18A81" wp14:editId="5BD251FD">
                <wp:simplePos x="0" y="0"/>
                <wp:positionH relativeFrom="column">
                  <wp:posOffset>3312827</wp:posOffset>
                </wp:positionH>
                <wp:positionV relativeFrom="paragraph">
                  <wp:posOffset>26258</wp:posOffset>
                </wp:positionV>
                <wp:extent cx="97200" cy="166320"/>
                <wp:effectExtent l="19050" t="19050" r="17145" b="247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260.35pt;margin-top:1.55pt;width:8.65pt;height:14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">
                <v:imagedata r:id="rId6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3D9B2BE" wp14:editId="6DCF1928">
                <wp:simplePos x="0" y="0"/>
                <wp:positionH relativeFrom="column">
                  <wp:posOffset>3294107</wp:posOffset>
                </wp:positionH>
                <wp:positionV relativeFrom="paragraph">
                  <wp:posOffset>28058</wp:posOffset>
                </wp:positionV>
                <wp:extent cx="114840" cy="117720"/>
                <wp:effectExtent l="19050" t="19050" r="19050" b="349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8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258.9pt;margin-top:1.7pt;width:10.1pt;height:10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">
                <v:imagedata r:id="rId7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3836A68" wp14:editId="58AE7D0F">
                <wp:simplePos x="0" y="0"/>
                <wp:positionH relativeFrom="column">
                  <wp:posOffset>3062987</wp:posOffset>
                </wp:positionH>
                <wp:positionV relativeFrom="paragraph">
                  <wp:posOffset>-93982</wp:posOffset>
                </wp:positionV>
                <wp:extent cx="216360" cy="297000"/>
                <wp:effectExtent l="19050" t="19050" r="31750" b="273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636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240.7pt;margin-top:-7.9pt;width:18.1pt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">
                <v:imagedata r:id="rId7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02F17D6" wp14:editId="46522B7D">
                <wp:simplePos x="0" y="0"/>
                <wp:positionH relativeFrom="column">
                  <wp:posOffset>2737547</wp:posOffset>
                </wp:positionH>
                <wp:positionV relativeFrom="paragraph">
                  <wp:posOffset>40658</wp:posOffset>
                </wp:positionV>
                <wp:extent cx="276840" cy="358920"/>
                <wp:effectExtent l="19050" t="19050" r="28575" b="222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684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215.05pt;margin-top:2.7pt;width:22.85pt;height:2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">
                <v:imagedata r:id="rId7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1F9ACBE" wp14:editId="039E39D2">
                <wp:simplePos x="0" y="0"/>
                <wp:positionH relativeFrom="column">
                  <wp:posOffset>2807027</wp:posOffset>
                </wp:positionH>
                <wp:positionV relativeFrom="paragraph">
                  <wp:posOffset>32378</wp:posOffset>
                </wp:positionV>
                <wp:extent cx="6480" cy="2880"/>
                <wp:effectExtent l="19050" t="19050" r="31750" b="165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220.55pt;margin-top:2.05pt;width:1.55pt;height: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">
                <v:imagedata r:id="rId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CFCC1BD" wp14:editId="34CADD32">
                <wp:simplePos x="0" y="0"/>
                <wp:positionH relativeFrom="column">
                  <wp:posOffset>2748347</wp:posOffset>
                </wp:positionH>
                <wp:positionV relativeFrom="paragraph">
                  <wp:posOffset>15458</wp:posOffset>
                </wp:positionV>
                <wp:extent cx="31680" cy="3960"/>
                <wp:effectExtent l="19050" t="19050" r="26035" b="342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215.9pt;margin-top:.7pt;width:3.6pt;height: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">
                <v:imagedata r:id="rId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1BCCFF9" wp14:editId="1219A614">
                <wp:simplePos x="0" y="0"/>
                <wp:positionH relativeFrom="column">
                  <wp:posOffset>2802347</wp:posOffset>
                </wp:positionH>
                <wp:positionV relativeFrom="paragraph">
                  <wp:posOffset>64778</wp:posOffset>
                </wp:positionV>
                <wp:extent cx="7560" cy="95400"/>
                <wp:effectExtent l="19050" t="19050" r="31115" b="190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220.1pt;margin-top:4.6pt;width:1.75pt;height:8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">
                <v:imagedata r:id="rId8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8C4D4DF" wp14:editId="7C03AD5A">
                <wp:simplePos x="0" y="0"/>
                <wp:positionH relativeFrom="column">
                  <wp:posOffset>2744387</wp:posOffset>
                </wp:positionH>
                <wp:positionV relativeFrom="paragraph">
                  <wp:posOffset>63698</wp:posOffset>
                </wp:positionV>
                <wp:extent cx="9000" cy="100080"/>
                <wp:effectExtent l="19050" t="19050" r="29210" b="336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15.6pt;margin-top:4.5pt;width:1.75pt;height: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387ED0" wp14:editId="360A9D1B">
                <wp:simplePos x="0" y="0"/>
                <wp:positionH relativeFrom="column">
                  <wp:posOffset>2440547</wp:posOffset>
                </wp:positionH>
                <wp:positionV relativeFrom="paragraph">
                  <wp:posOffset>-109822</wp:posOffset>
                </wp:positionV>
                <wp:extent cx="274680" cy="296280"/>
                <wp:effectExtent l="19050" t="19050" r="30480" b="279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746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191.65pt;margin-top:-9.15pt;width:22.7pt;height:2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">
                <v:imagedata r:id="rId8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3FBC3F5" wp14:editId="11D6696A">
                <wp:simplePos x="0" y="0"/>
                <wp:positionH relativeFrom="column">
                  <wp:posOffset>2236427</wp:posOffset>
                </wp:positionH>
                <wp:positionV relativeFrom="paragraph">
                  <wp:posOffset>60098</wp:posOffset>
                </wp:positionV>
                <wp:extent cx="83160" cy="86400"/>
                <wp:effectExtent l="19050" t="19050" r="31750" b="279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31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175.6pt;margin-top:4.25pt;width:7.65pt;height: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">
                <v:imagedata r:id="rId8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A877903" wp14:editId="3E14B680">
                <wp:simplePos x="0" y="0"/>
                <wp:positionH relativeFrom="column">
                  <wp:posOffset>2110787</wp:posOffset>
                </wp:positionH>
                <wp:positionV relativeFrom="paragraph">
                  <wp:posOffset>66578</wp:posOffset>
                </wp:positionV>
                <wp:extent cx="111960" cy="98280"/>
                <wp:effectExtent l="19050" t="19050" r="21590" b="165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19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165.7pt;margin-top:4.75pt;width:9.85pt;height: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">
                <v:imagedata r:id="rId8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85A6463" wp14:editId="155199E5">
                <wp:simplePos x="0" y="0"/>
                <wp:positionH relativeFrom="column">
                  <wp:posOffset>2052467</wp:posOffset>
                </wp:positionH>
                <wp:positionV relativeFrom="paragraph">
                  <wp:posOffset>56498</wp:posOffset>
                </wp:positionV>
                <wp:extent cx="21960" cy="4680"/>
                <wp:effectExtent l="19050" t="19050" r="16510" b="336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9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161.1pt;margin-top:3.9pt;width:2.8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">
                <v:imagedata r:id="rId9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5ED93DE" wp14:editId="5E8910E4">
                <wp:simplePos x="0" y="0"/>
                <wp:positionH relativeFrom="column">
                  <wp:posOffset>2053547</wp:posOffset>
                </wp:positionH>
                <wp:positionV relativeFrom="paragraph">
                  <wp:posOffset>64778</wp:posOffset>
                </wp:positionV>
                <wp:extent cx="360" cy="3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161.2pt;margin-top:4.6pt;width:1.1pt;height: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">
                <v:imagedata r:id="rId9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CB7EC4" wp14:editId="119FFEED">
                <wp:simplePos x="0" y="0"/>
                <wp:positionH relativeFrom="column">
                  <wp:posOffset>2064347</wp:posOffset>
                </wp:positionH>
                <wp:positionV relativeFrom="paragraph">
                  <wp:posOffset>45698</wp:posOffset>
                </wp:positionV>
                <wp:extent cx="360" cy="360"/>
                <wp:effectExtent l="0" t="0" r="0" b="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162.05pt;margin-top:3.1pt;width:1.1pt;height: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">
                <v:imagedata r:id="rId9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BB719EA" wp14:editId="69D55C36">
                <wp:simplePos x="0" y="0"/>
                <wp:positionH relativeFrom="column">
                  <wp:posOffset>2073707</wp:posOffset>
                </wp:positionH>
                <wp:positionV relativeFrom="paragraph">
                  <wp:posOffset>88898</wp:posOffset>
                </wp:positionV>
                <wp:extent cx="37800" cy="63000"/>
                <wp:effectExtent l="19050" t="19050" r="19685" b="323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8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162.8pt;margin-top:6.5pt;width:4.05pt;height: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">
                <v:imagedata r:id="rId9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A0500BE" wp14:editId="20CFD6D9">
                <wp:simplePos x="0" y="0"/>
                <wp:positionH relativeFrom="column">
                  <wp:posOffset>1959227</wp:posOffset>
                </wp:positionH>
                <wp:positionV relativeFrom="paragraph">
                  <wp:posOffset>-34942</wp:posOffset>
                </wp:positionV>
                <wp:extent cx="134280" cy="183240"/>
                <wp:effectExtent l="19050" t="19050" r="18415" b="266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42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153.75pt;margin-top:-3.25pt;width:11.6pt;height:1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">
                <v:imagedata r:id="rId9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BD0C43" wp14:editId="35633883">
                <wp:simplePos x="0" y="0"/>
                <wp:positionH relativeFrom="column">
                  <wp:posOffset>1899467</wp:posOffset>
                </wp:positionH>
                <wp:positionV relativeFrom="paragraph">
                  <wp:posOffset>10778</wp:posOffset>
                </wp:positionV>
                <wp:extent cx="65880" cy="17280"/>
                <wp:effectExtent l="19050" t="19050" r="29845" b="209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5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149.05pt;margin-top:.35pt;width:6.2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">
                <v:imagedata r:id="rId10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08C7CBD" wp14:editId="7B6401E0">
                <wp:simplePos x="0" y="0"/>
                <wp:positionH relativeFrom="column">
                  <wp:posOffset>1912067</wp:posOffset>
                </wp:positionH>
                <wp:positionV relativeFrom="paragraph">
                  <wp:posOffset>-72382</wp:posOffset>
                </wp:positionV>
                <wp:extent cx="86760" cy="237600"/>
                <wp:effectExtent l="19050" t="19050" r="27940" b="292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67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150.05pt;margin-top:-6.2pt;width:7.9pt;height:1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">
                <v:imagedata r:id="rId10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FF1965A" wp14:editId="2663448D">
                <wp:simplePos x="0" y="0"/>
                <wp:positionH relativeFrom="column">
                  <wp:posOffset>1853387</wp:posOffset>
                </wp:positionH>
                <wp:positionV relativeFrom="paragraph">
                  <wp:posOffset>60098</wp:posOffset>
                </wp:positionV>
                <wp:extent cx="87120" cy="77400"/>
                <wp:effectExtent l="19050" t="19050" r="27305" b="184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71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45.45pt;margin-top:4.25pt;width:7.9pt;height: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">
                <v:imagedata r:id="rId10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3D06A24" wp14:editId="273BDCC5">
                <wp:simplePos x="0" y="0"/>
                <wp:positionH relativeFrom="column">
                  <wp:posOffset>1652507</wp:posOffset>
                </wp:positionH>
                <wp:positionV relativeFrom="paragraph">
                  <wp:posOffset>-113062</wp:posOffset>
                </wp:positionV>
                <wp:extent cx="205200" cy="290160"/>
                <wp:effectExtent l="19050" t="19050" r="23495" b="342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520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129.6pt;margin-top:-9.4pt;width:17.2pt;height:2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">
                <v:imagedata r:id="rId107" o:title=""/>
              </v:shape>
            </w:pict>
          </mc:Fallback>
        </mc:AlternateContent>
      </w:r>
      <w:r w:rsidR="002840C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34335A" wp14:editId="1FB4B01A">
                <wp:simplePos x="0" y="0"/>
                <wp:positionH relativeFrom="column">
                  <wp:posOffset>3477353</wp:posOffset>
                </wp:positionH>
                <wp:positionV relativeFrom="paragraph">
                  <wp:posOffset>11858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73.3pt;margin-top:.45pt;width:1.1pt;height: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">
                <v:imagedata r:id="rId109" o:title=""/>
              </v:shape>
            </w:pict>
          </mc:Fallback>
        </mc:AlternateContent>
      </w:r>
      <w:r w:rsidR="00B251BE" w:rsidRPr="00B251BE">
        <w:rPr>
          <w:lang w:val="en-US"/>
        </w:rPr>
        <w:t xml:space="preserve">Mathias </w:t>
      </w:r>
      <w:proofErr w:type="spellStart"/>
      <w:r w:rsidR="00B251BE" w:rsidRPr="00B251BE">
        <w:rPr>
          <w:lang w:val="en-US"/>
        </w:rPr>
        <w:t>Siig</w:t>
      </w:r>
      <w:proofErr w:type="spellEnd"/>
      <w:r w:rsidR="00B251BE" w:rsidRPr="00B251BE">
        <w:rPr>
          <w:lang w:val="en-US"/>
        </w:rPr>
        <w:t xml:space="preserve"> </w:t>
      </w:r>
      <w:proofErr w:type="spellStart"/>
      <w:r w:rsidR="00B251BE" w:rsidRPr="00B251BE">
        <w:rPr>
          <w:lang w:val="en-US"/>
        </w:rPr>
        <w:t>Nørregaard</w:t>
      </w:r>
      <w:proofErr w:type="spellEnd"/>
      <w:r w:rsidR="00723C75" w:rsidRPr="00B251BE">
        <w:rPr>
          <w:lang w:val="en-US"/>
        </w:rPr>
        <w:tab/>
        <w:t>___________________________________</w:t>
      </w:r>
    </w:p>
    <w:p w14:paraId="458ABB98" w14:textId="0D10E19D" w:rsidR="00723C75" w:rsidRPr="00B251BE" w:rsidRDefault="00A90EDE" w:rsidP="00723C75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BAC09F1" wp14:editId="4A357B1D">
                <wp:simplePos x="0" y="0"/>
                <wp:positionH relativeFrom="column">
                  <wp:posOffset>1740836</wp:posOffset>
                </wp:positionH>
                <wp:positionV relativeFrom="paragraph">
                  <wp:posOffset>74454</wp:posOffset>
                </wp:positionV>
                <wp:extent cx="1368720" cy="421920"/>
                <wp:effectExtent l="19050" t="19050" r="22225" b="165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6872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36.55pt;margin-top:5.35pt;width:108.8pt;height:3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">
                <v:imagedata r:id="rId111" o:title=""/>
              </v:shape>
            </w:pict>
          </mc:Fallback>
        </mc:AlternateContent>
      </w:r>
    </w:p>
    <w:p w14:paraId="764B8A0F" w14:textId="4BFF3397" w:rsidR="00723C75" w:rsidRDefault="007972C4" w:rsidP="00723C75">
      <w:r>
        <w:t>Mathi</w:t>
      </w:r>
      <w:r w:rsidR="00B251BE">
        <w:t>s Malte Møller</w:t>
      </w:r>
      <w:r w:rsidR="00723C75">
        <w:tab/>
        <w:t>___________________________________</w:t>
      </w:r>
    </w:p>
    <w:p w14:paraId="73B7DD29" w14:textId="3BA962E5" w:rsidR="006D5F8C" w:rsidRPr="006D5F8C" w:rsidRDefault="006D5F8C" w:rsidP="00B251BE"/>
    <w:sectPr w:rsidR="006D5F8C" w:rsidRPr="006D5F8C" w:rsidSect="00A226DC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7286F" w14:textId="77777777" w:rsidR="000E2570" w:rsidRDefault="000E2570" w:rsidP="00095A2A">
      <w:pPr>
        <w:spacing w:after="0" w:line="240" w:lineRule="auto"/>
      </w:pPr>
      <w:r>
        <w:separator/>
      </w:r>
    </w:p>
  </w:endnote>
  <w:endnote w:type="continuationSeparator" w:id="0">
    <w:p w14:paraId="0EAC4D84" w14:textId="77777777" w:rsidR="000E2570" w:rsidRDefault="000E2570" w:rsidP="0009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ont307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1C9A3" w14:textId="77777777" w:rsidR="000E2570" w:rsidRDefault="000E2570" w:rsidP="00095A2A">
      <w:pPr>
        <w:spacing w:after="0" w:line="240" w:lineRule="auto"/>
      </w:pPr>
      <w:r>
        <w:separator/>
      </w:r>
    </w:p>
  </w:footnote>
  <w:footnote w:type="continuationSeparator" w:id="0">
    <w:p w14:paraId="7BAB003C" w14:textId="77777777" w:rsidR="000E2570" w:rsidRDefault="000E2570" w:rsidP="0009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24E69F6"/>
    <w:multiLevelType w:val="hybridMultilevel"/>
    <w:tmpl w:val="8834D6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5C84"/>
    <w:multiLevelType w:val="hybridMultilevel"/>
    <w:tmpl w:val="FF0E85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C71E2"/>
    <w:multiLevelType w:val="hybridMultilevel"/>
    <w:tmpl w:val="E59E7D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DC"/>
    <w:rsid w:val="000221EC"/>
    <w:rsid w:val="00095A2A"/>
    <w:rsid w:val="000E2570"/>
    <w:rsid w:val="001619F2"/>
    <w:rsid w:val="001C439B"/>
    <w:rsid w:val="002265BF"/>
    <w:rsid w:val="002268BC"/>
    <w:rsid w:val="00235933"/>
    <w:rsid w:val="002840C5"/>
    <w:rsid w:val="0031028F"/>
    <w:rsid w:val="004042BB"/>
    <w:rsid w:val="00443FB2"/>
    <w:rsid w:val="004A631D"/>
    <w:rsid w:val="004B0B6F"/>
    <w:rsid w:val="00554D3A"/>
    <w:rsid w:val="00564700"/>
    <w:rsid w:val="00622B12"/>
    <w:rsid w:val="00695A06"/>
    <w:rsid w:val="006A5028"/>
    <w:rsid w:val="006D5F8C"/>
    <w:rsid w:val="00723C75"/>
    <w:rsid w:val="00724BE8"/>
    <w:rsid w:val="007972C4"/>
    <w:rsid w:val="007F578D"/>
    <w:rsid w:val="008041A4"/>
    <w:rsid w:val="008B622D"/>
    <w:rsid w:val="009E3637"/>
    <w:rsid w:val="009F47C7"/>
    <w:rsid w:val="00A226DC"/>
    <w:rsid w:val="00A90EDE"/>
    <w:rsid w:val="00A9470C"/>
    <w:rsid w:val="00AE2630"/>
    <w:rsid w:val="00B251BE"/>
    <w:rsid w:val="00C61ECC"/>
    <w:rsid w:val="00C91315"/>
    <w:rsid w:val="00E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A5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2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2A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28"/>
    <w:rPr>
      <w:rFonts w:ascii="Times New Roman" w:hAnsi="Times New Roman"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A5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A5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28"/>
    <w:rPr>
      <w:rFonts w:ascii="Times New Roman" w:hAnsi="Times New Roman"/>
      <w:i/>
      <w:iCs/>
      <w:color w:val="404040" w:themeColor="text1" w:themeTint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6D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A226DC"/>
    <w:pPr>
      <w:suppressAutoHyphens/>
      <w:spacing w:after="120" w:line="252" w:lineRule="auto"/>
    </w:pPr>
    <w:rPr>
      <w:rFonts w:ascii="Calibri" w:eastAsia="DejaVu Sans" w:hAnsi="Calibri" w:cs="font307"/>
      <w:kern w:val="1"/>
    </w:rPr>
  </w:style>
  <w:style w:type="character" w:customStyle="1" w:styleId="BodyTextChar">
    <w:name w:val="Body Text Char"/>
    <w:basedOn w:val="DefaultParagraphFont"/>
    <w:link w:val="BodyText"/>
    <w:rsid w:val="00A226DC"/>
    <w:rPr>
      <w:rFonts w:ascii="Calibri" w:eastAsia="DejaVu Sans" w:hAnsi="Calibri" w:cs="font307"/>
      <w:kern w:val="1"/>
    </w:rPr>
  </w:style>
  <w:style w:type="character" w:customStyle="1" w:styleId="Heading1Char">
    <w:name w:val="Heading 1 Char"/>
    <w:basedOn w:val="DefaultParagraphFont"/>
    <w:link w:val="Heading1"/>
    <w:uiPriority w:val="9"/>
    <w:rsid w:val="00A22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6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C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">
    <w:name w:val="Light List"/>
    <w:basedOn w:val="TableNormal"/>
    <w:uiPriority w:val="61"/>
    <w:rsid w:val="00226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D5F8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2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A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2A"/>
    <w:rPr>
      <w:rFonts w:ascii="Times New Roman" w:hAnsi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28"/>
    <w:rPr>
      <w:rFonts w:ascii="Times New Roman" w:hAnsi="Times New Roman"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A502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A50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28"/>
    <w:rPr>
      <w:rFonts w:ascii="Times New Roman" w:hAnsi="Times New Roman"/>
      <w:i/>
      <w:iCs/>
      <w:color w:val="404040" w:themeColor="text1" w:themeTint="B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emf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63" Type="http://schemas.openxmlformats.org/officeDocument/2006/relationships/image" Target="media/image28.emf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emf"/><Relationship Id="rId112" Type="http://schemas.openxmlformats.org/officeDocument/2006/relationships/fontTable" Target="fontTable.xml"/><Relationship Id="rId16" Type="http://schemas.openxmlformats.org/officeDocument/2006/relationships/customXml" Target="ink/ink5.xml"/><Relationship Id="rId107" Type="http://schemas.openxmlformats.org/officeDocument/2006/relationships/image" Target="media/image50.emf"/><Relationship Id="rId11" Type="http://schemas.openxmlformats.org/officeDocument/2006/relationships/image" Target="media/image2.emf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emf"/><Relationship Id="rId102" Type="http://schemas.openxmlformats.org/officeDocument/2006/relationships/customXml" Target="ink/ink48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emf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emf"/><Relationship Id="rId113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39.emf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emf"/><Relationship Id="rId73" Type="http://schemas.openxmlformats.org/officeDocument/2006/relationships/image" Target="media/image33.emf"/><Relationship Id="rId78" Type="http://schemas.openxmlformats.org/officeDocument/2006/relationships/customXml" Target="ink/ink36.xml"/><Relationship Id="rId81" Type="http://schemas.openxmlformats.org/officeDocument/2006/relationships/image" Target="media/image37.emf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emf"/><Relationship Id="rId76" Type="http://schemas.openxmlformats.org/officeDocument/2006/relationships/customXml" Target="ink/ink35.xml"/><Relationship Id="rId97" Type="http://schemas.openxmlformats.org/officeDocument/2006/relationships/image" Target="media/image45.emf"/><Relationship Id="rId104" Type="http://schemas.openxmlformats.org/officeDocument/2006/relationships/customXml" Target="ink/ink49.xm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1.emf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66" Type="http://schemas.openxmlformats.org/officeDocument/2006/relationships/customXml" Target="ink/ink30.xml"/><Relationship Id="rId87" Type="http://schemas.openxmlformats.org/officeDocument/2006/relationships/image" Target="media/image40.emf"/><Relationship Id="rId110" Type="http://schemas.openxmlformats.org/officeDocument/2006/relationships/customXml" Target="ink/ink52.xml"/><Relationship Id="rId61" Type="http://schemas.openxmlformats.org/officeDocument/2006/relationships/image" Target="media/image27.emf"/><Relationship Id="rId82" Type="http://schemas.openxmlformats.org/officeDocument/2006/relationships/customXml" Target="ink/ink38.xml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56" Type="http://schemas.openxmlformats.org/officeDocument/2006/relationships/customXml" Target="ink/ink25.xml"/><Relationship Id="rId77" Type="http://schemas.openxmlformats.org/officeDocument/2006/relationships/image" Target="media/image35.emf"/><Relationship Id="rId100" Type="http://schemas.openxmlformats.org/officeDocument/2006/relationships/customXml" Target="ink/ink47.xml"/><Relationship Id="rId105" Type="http://schemas.openxmlformats.org/officeDocument/2006/relationships/image" Target="media/image49.emf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72" Type="http://schemas.openxmlformats.org/officeDocument/2006/relationships/customXml" Target="ink/ink33.xml"/><Relationship Id="rId93" Type="http://schemas.openxmlformats.org/officeDocument/2006/relationships/image" Target="media/image43.emf"/><Relationship Id="rId98" Type="http://schemas.openxmlformats.org/officeDocument/2006/relationships/customXml" Target="ink/ink46.xml"/><Relationship Id="rId3" Type="http://schemas.microsoft.com/office/2007/relationships/stylesWithEffects" Target="stylesWithEffects.xml"/><Relationship Id="rId25" Type="http://schemas.openxmlformats.org/officeDocument/2006/relationships/image" Target="media/image9.emf"/><Relationship Id="rId46" Type="http://schemas.openxmlformats.org/officeDocument/2006/relationships/customXml" Target="ink/ink20.xml"/><Relationship Id="rId67" Type="http://schemas.openxmlformats.org/officeDocument/2006/relationships/image" Target="media/image30.emf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62" Type="http://schemas.openxmlformats.org/officeDocument/2006/relationships/customXml" Target="ink/ink28.xml"/><Relationship Id="rId83" Type="http://schemas.openxmlformats.org/officeDocument/2006/relationships/image" Target="media/image38.emf"/><Relationship Id="rId88" Type="http://schemas.openxmlformats.org/officeDocument/2006/relationships/customXml" Target="ink/ink41.xml"/><Relationship Id="rId111" Type="http://schemas.openxmlformats.org/officeDocument/2006/relationships/image" Target="media/image5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12.06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24,'0'0,"0"0,0 0,0 0,0 0,0 0,0 0,10-7,3 4,7-4,10 4,-1-1,-5 1,-5 6,1-3,0 0,3 4,0-4,11 0,-15 0,-2 0,-4 3,-3 0,-3 1,-7-4,0 0,0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3.87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0 446,'0'0,"0"0,0 0,0 0,0 0,20 0,43-3,7 3,36 3,-23-13,-36 4,49-14,-59 3,-4-3,-13 3,-7 1,-6 6,-4 3,-3 7,-3-7,-37 7,-50 54,-23-11,47-6,33-7,13-10,3 3,11-3,2-10,4-10,4 7,2-7,34-20,43-14,-23-6,29 7,-39 0,-17-1,-13 18,-6 6,-8 0,-6 10,0 0,0 0,-3 10,-10 6,-17 14,10-16,7-1,6-6,7-7,7 3,6-6,20-17,100-70,-37 20,63-57,-119 94,17-4,-11 17,-9 3,-21 11,-9 6,-7 0,0 0,-7 6,-13 14,-36 34,-77 76,50-44,-23 24,10 27,46-70,-17 16,14-13,30-33,10-21,6-6,4-3,3-7,6-3,31-24,26-40,40-86,0 50,-57 46,24-10,-17 37,-23 17,-7 3,-9 3,-8 7,-6 0,-3 14,-7 9,-13 14,3-14,3-6,4-4,6-6,7-7,0 0,20-4,136-2,7-41,-157 44,-6 3,0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2.78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790 0,'0'0,"0"0,0 0,0 0,0 0,0 0,-6 10,-1-4,-20 24,-13 0,-26 34,-24 26,-3-20,27 4,-47 26,53-47,-10 8,7-5,20-22,20-18,6-2,11-8,6-6,0 0,0 0,0 0,29-16,21-14,0 0,-3 13,-11 0,-3 4,-9 6,-8 7,-6 0,0 0,-3 0,-1 4,-6-4,10 6,-3-2,3-4,0 0,13-4,30-13,24 4,-21-4,-9 7,-1-3,-9 10,-7-4,-10 4,-4 6,-2-3,-4 0,-1 0,5 3,-1-3,-13 0,0 0,0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1.67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16,'0'0,"0"0,6-4,86-3,-92 7,0 0,0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1.49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19,'0'0,"0"0,16-6,11-1,16 4,39 3,-25 13,-21-4,-6 1,-4 3,-26-13,0 0,0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1.2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0 611,'0'0,"0"0,0 0,0 0,0 0,0 0,0 0,0 0,0 0,0 0,6 0,4-3,4-4,9-10,7-13,-7 10,0-3,-10 13,-3 3,0-3,-10 10,0 0,0 0,0 0,-6 20,-11 7,0-4,8-13,2-3,4 0,3-7,0 0,16-4,34-22,0-8,-27 21,-3-1,0 4,-7 4,-6 2,-7 4,0 0,3 7,-10 13,-16 14,-10-1,10-10,6-9,7-8,10-6,0 0,0 0,10 0,20-13,33-27,-3 3,-4 7,-16 10,-14 7,1 3,-7 3,-4 0,-9 7,-7 0,0 0,0 0,-7 10,-39 34,-44 36,41-43,6 16,9-13,8-10,13-13,3-7,10-10,0 0,0 0,10-3,26-37,70-27,-3-40,-23 50,6-10,-20-16,-6 33,6-4,-26 21,0-11,-10 18,-7 9,-6 7,-11 7,-6 3,0 0,-6 10,-21 33,-86 104,-6-10,-50 37,69-37,-36 26,90-79,-21 9,24-32,27-35,9-16,7-10,0 0,7-6,79-85,73-126,-63 84,74-34,-78 50,64-70,-66 133,9-43,-19 47,-14 23,-29 11,-17 6,-10 6,-10 4,0 0,-23 44,-113 96,-54 54,91-97,-27 30,66-40,4-17,32-44,15-9,5-10,4-7,13 3,54-36,85-67,-79 56,24-36,-34 30,-24 13,-5 20,-4 1,-17 9,-7 4,-6 3,0 0,-6 6,-7 18,-14 9,-13 17,14-26,12-14,8-4,6-6,0 0,16-13,47-31,34 1,-41 16,-23 11,-6 9,-7 4,-10 3,-10 0,0 0,0 0,0 0,3 6,-3-6,0 0,6 7,1-7,26 7,27 6,-24-6,-36-7,0 0,0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29.21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0 130,'0'0,"0"0,13-17,14-3,19-7,4-3,-20 14,-10 6,-3 6,3-2,-11 6,1 0,-10 0,7 10,-10 13,-11 7,-12 17,-4-14,0 1,4 16,12-27,4 1,14-4,-4-20,0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28.84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0 415,'0'0,"17"-10,26-13,4-10,19-27,10 13,-19 8,-1-25,-3 18,0 9,-13 14,-20 13,-4 0,-2 0,-5 7,-2 3,-7 0,0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28.37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33 317,'0'0,"0"0,10-7,20-6,23-17,7-13,-24 6,4 7,20-3,-11 6,-16 11,7-14,-10 13,7 0,-8 4,-5 10,-8 3,-6 3,-3 0,-4 4,0 10,-9-1,-24 38,-23 25,10-19,-27 10,-13 30,47-53,-17 6,-4 1,1-4,26-20,0 0,10-17,0 7,10-10,4-7,6-3,0 0,0 0,0 0,0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2:30.77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1306,'0'0,"0"0,0 0,0 0,0 0,0 0,0 0,0 0,0 0,0 0,0 0,0 0,0 0,3-6,4-8,6-16,7-13,0-4,10-7,13-29,10 6,-6 24,2-51,-15 44,9 0,7-14,-17 21,-10 19,-6 8,-7 9,0 0,-4 11,-6 6,7-4,-7 4,0 0,0 0,0 7,0 13,-3 20,-4 14,-10-1,1 4,-11 30,7-37,7-10,0 0,6-3,4-4,3-16,0 0,0-7,0-10,6 6,-6-6,7 7,-7-7,17-3,6-17,20-21,17-2,13-14,-27 4,-9-1,6 14,-6 13,-4 4,-17 16,-2 1,-8 6,-6 0,7 3,-7-3,0 7,-3 3,-7 10,-10 17,-10 13,7-7,-7 24,3 0,-6 0,3-17,-10 13,7 7,13-33,0 3,0 10,10-20,7-6,3-8,0-2,0-8,3 1,-3-7,7 7,-7-7,7 3,-7-3,6 0,-6 0,7 0,-7 0,6 0,-6 0,7 0,-7 0,0 0,0 0,0 0,0 0,0 0,0 0,0 0,0 0,0 0,7 0,-7 0,0 0,0 0,0 0,0 0,0 0,6 3,-6-3,0 0,0 0,0 0,0 0,0 0,7 0,-7 0,0 0,0 0,0 0,0 0,0 0,0 0,0 0,0 0,0 0,7-3,-7 3,0 0,6-3,-6 3,0 0,0 0,0 0,0 0,0 0,0 0,7-7,-7 7,0 0,0 0,0 0,0 0,0 0,0 0,0 0,7-7,-4 1,-3 6,0 0,0 0,0 0,0 0,0 0,0 0,0 0,0 0,0 0,0 0,0 0,0 0,0 0,0 0,3-7,-3 7,0 0,0 0,0 0,0 0,0 0,0 0,0 0,0 0,0 0,0 0,0 0,4-7,-4 7,0 0,0 0,0 0,0 0,0 0,6-6,-6 6,0 0,7-4,-7 4,0 0,6-3,-6 3,0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0,0 7,0-7,0 0,0 6,0-6,0 0,0 0,0 0,0 0,0 0,0 0,0 7,0-7,0 0,0 0,0 0,0 0,0 0,0 0,0 0,0 0,0 0,0 0,0 0,0 0,0 0,0 0,0 0,0 0,0 0,0 0,0 0,0 0,0 0,0 0,0 0,0 0,0 0,0 0,0 0,0 0,0 0,0 0,4 7,2-4,8 0,6-3,26-3,80-20,-3-24,17 0,62-43,-32-7,-64 10,40-30,-66 40,-14-9,-49 49,-14 3,-19 1,-17 10,-14 6,-26 7,-43 20,-74 30,97-17,-36 38,19 12,1 4,36 3,13-3,36-20,21-4,16-13,17 0,33 10,87 1,-21-38,54-20,-53-19,23-21,-54-10,17-13,-66 20,-17-14,-23 11,-16 9,-17 11,-31 6,-15 14,-87 30,-7 49,46 8,-9 33,66-27,41-23,22-11,13-15,34-5,67-22,22-34,50-44,-29-19,-27 2,20-42,-74 79,11-43,-63 57,-17 17,-10 16,0 7,-14 10,-9 30,-4 17,11 13,6 47,23-47,14-3,16-17,3-33,64-17,-10-33,23-28,-47-22,14-27,-34 9,-33 8,-13 3,-36-24,-24 34,3 10,-39 13,-4 47,-62 43,59 34,-77 70,61-3,-14 50,73-51,20-46,27-27,16-23,0-20,54-17,75-57,44-47,27-66,10-34,-14 4,-13-17,-90 76,-46 71,-40 40,-17 17,-13 13,-43 33,-23 41,-144 136,101-63,3 63,33-86,33 10,36-47,21-47,13-14,30-12,93-14,136-80,-33-41,-4-22,-69 59,-47-13,-70 57,-36 17,-20 13,-30 0,-36 23,-157 81,-49 73,60 3,29-23,60-53,83-38,30-22,13-18,34-19,112-24,104-56,-54 9,97-63,-137 67,24-13,-93 39,-41 21,-32 20,-10 6,-17 20,-60 47,-79 77,-41 34,87-78,43-6,37-37,17-26,6-14,3-10,3-3,14 3,10-7,-3-3,-14-3,-6-1,-7 4,0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2:32.55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6572 444,'-30'-17,"-93"-40,-113 21,44 49,-21-3,-3 43,1 44,55-17,90 4,34-17,32-31,14-9,67 13,175-30,21-83,-1-31,4-9,-100 33,-27-1,-89 38,-54 30,-25 6,-131 27,-159 100,53 47,-9 30,178-57,81-103,6-10,43-4,196-30,289-143,-86-47,13-43,-10-7,-203 103,-185 91,-51 23,-69 3,-136 57,-140 90,11 57,62 27,103-54,117-70,42-66,18-1,69-13,305-70,31-54,-47-36,29 20,-281 87,-90 33,-30 20,-70-7,-149 50,-90 77,-16 47,66 0,126-67,113-66,10-4,20-10,66 16,250-9,19-47,140-37,-146 17,-77 40,-83 7,-36 3,-90 7,-26 6,-24-10,-3 7,-33 4,-57-8,-56 4,73-16,23-1,10 4,11-4,9 0,0 1,0-4,-10-4,-3 1,-40 0,-57-7,-109-37,-37-3,-86-7,-76 4,-67-27,-96-27,-70 14,-89-21,-120-9,-213 2,-179 105,-159 153,1431-137,0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11.58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242 0,'0'0,"0"0,0 0,0 0,0 0,0 0,0 7,-4 13,4 7,0-4,0 0,-3 1,3 22,-3-6,3 14,-4-18,1 1,0-3,0 19,3-6,-4-17,1 0,-4-4,4 1,0-4,-1 1,-2 2,2-12,1-1,-3 1,2-8,1 1,3-7,-10 13,3-6,1 0,6-7,-10 6,3-2,1-4,-1 0,0 0,1 3,-1-3,1 3,-1-3,0 0,1 0,-1 0,0 0,1-3,6 3,-10-3,3-1,1 1,-1 0,0-4,1 4,6 3,-7-7,7 7,0 0,0 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2:31.42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2010 53,'-20'-13,"-33"-4,-1-3,-35 17,-84 6,20 27,-49 34,2 9,61 10,-11 24,37-20,80-41,26-6,17-20,47-3,126 10,-17-27,63-20,-119 3,26 20,-93-9,-23 2,-13 4,-7 0,-77 17,-19 0,-250 73,104-20,-34 20,97-27,9-26,104-14,-11-6,38-7,25-3,14-7,7 3,23 0,259 47,-289-50,0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9.87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160 373,'0'0,"0"0,-13 0,-4 0,0 7,-6-4,3 4,4-1,2 1,4 3,0 7,4-11,-1 11,4-4,-1 1,4-1,0-3,4 10,-1-7,4 1,3-4,3-4,10 7,-3-9,0-8,-3 1,-1-4,8-16,-8 0,1-7,6-17,-6 1,-7-1,-4 7,4-17,-10 8,0 19,-3-4,0 11,-4-4,4 14,-4-10,4 9,-1-2,1 6,0 3,3 7,-4-10,4 10,0 0,0 0,0 0,0 7,0 3,0 20,0 23,7 40,0-16,-1 3,-6-27,7 24,6-21,10-13,4-9,-4-24,-23-10,0 0,0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8.92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57,'0'0,"0"0,3 13,0 10,1-13,2 20,1 1,3-5,6 11,-9-20,-4-1,4 1,-4-4,1 1,-1-1,0-6,-3-7,0 7,0-7,-6-4,-4-6,0-10,-4-10,4 7,4-1,-1-22,4 29,0-7,3 1,3 0,0-1,7 1,3 6,11 7,6 3,-7 1,3 9,-26-3,0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7.98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39 0,'0'0,"0"0,0 0,0 0,0 0,0 0,-6 0,6 0,-7 3,1 4,-1 0,0-1,4 1,0 0,3 13,0-10,3 6,4-6,3 10,3 0,0-7,-3-3,3 0,3 0,11 0,-27-10,0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7.20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6,'0'-6,"0"6,0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7.14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159 0,'0'0,"0"0,0 0,-10 3,0 0,-7 1,4-1,0 4,-4 3,1 0,-1-1,4 11,6-10,1 4,-4 5,3 5,4-4,3-4,3 4,4 0,3 0,-4-17,1 0,3 1,3-11,10 14,0-14,-6 0,3-16,-7 13,-3 0,0-3,-4 0,-2 0,-1-11,-3 4,0 4,-3 6,-1 3,4 7,-10-6,1-1,2 4,-3-1,3 1,7 3,0 0,-6 7,6 6,3 7,4-4,-1 11,8 0,-14-27,0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6.36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186 9,'0'0,"0"0,0 0,-7-7,1 4,-4 3,-4 3,1 1,-3 2,-1 4,1 0,2-3,4 6,-3 4,-3 6,2-3,4 0,4-4,2 1,4-10,4 19,-1-16,10 10,1-7,-1 0,0-6,0-4,4-3,-4-3,4-10,-4 0,3-11,14-9,-3 0,-11 10,-2 6,-4-6,-7 16,-3-3,0-3,-3 7,-4 2,-3-2,3 2,7 4,-10 7,7 0,-4 3,4 13,10 10,6 7,4-1,-1-2,-3-17,1-10,-1-4,0-6,4-6,-4-1,4-6,-17 13,0 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5.3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342 6,'0'0,"0"0,-14 7,1-7,-4 3,1-3,-4 14,3-1,4 4,-4 10,1-1,3-6,3 14,6-14,8 13,6-9,0-8,13 11,3-14,8-13,2-13,-3-14,-6-3,-4-6,-6 5,3-19,-10 10,-7 7,-3 9,0 14,0 4,0 6,0 0,0 0,0 0,0 0,0 23,0 14,3 13,7 37,-3-7,-7-43,0 30,-3 23,-4-47,7-43,0 0,-73 237,66-230,-26 6,-14-6,-2-7,-21-10,13-10,21 7,-4-21,13 1,17 13,4-10,3 0,12-14,11-13,53-9,-13 16,17 9,9 8,-73 26,-13 7,0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4.20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0 184,'0'0,"0"0,0 0,0 0,0 0,0 0,7 4,3-4,6 0,11-7,9 0,1-3,-14 4,-10-1,0 0,1-13,-1-16,-6 19,-1-6,-3 6,-3 7,-3 0,-7 3,-3 4,-7 3,3 3,-2 7,-1 4,6-1,-2 10,3-3,-1 10,8-6,-1 2,4 1,6-4,4 11,-1-4,8 16,2-22,4-4,7-7,2 0,-2-9,-1-8,41-29,6-47,-24 40,-2 7,-47 33,0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3.43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0 129,'0'0,"0"0,0 7,0 3,7 10,2 3,8 7,0-6,-4 2,0 1,1 3,-8-17,1-3,-4-3,0 0,-3-7,0 0,0 0,-9-14,-1 1,-10-27,3 10,-3-7,10 10,3-3,4-3,3 16,0 1,0-1,10-10,7-3,6 10,0 10,-3 7,-3 6,-1 4,-16-7,0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01.33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0,'0'0,"0"0,17 7,172 6,-189-13,0 0,0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2.78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20,'0'0,"0"7,0 0,0 9,3 4,4 10,6 0,0 0,0-4,-4 4,1-3,-3-4,-1-6,-3-4,1-7,-4-6,0 0,0 0,0 0,0 0,-13-9,0-8,-4-3,-5-7,5-9,11 3,6 3,3 10,4-10,-1 17,4-4,3 4,3 3,-3 0,0 0,0 3,-13 7,0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2.12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0 459,'0'0,"0"0,0 0,0-13,3 0,4-4,3-3,0 7,13-40,0 3,-9 13,16-9,0 6,6-23,-6 26,-7 10,-6 11,-4 2,-13 14,0 0,0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1.57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62 92,'0'0,"-7"7,-6 6,0 4,-7 19,13-22,4-4,6 13,1-6,2-1,4 1,3-4,4 0,3-3,0 0,3 0,10-3,-3-7,-4 0,1-7,-11 4,14-30,-10 3,-7-10,-6-13,-7 6,-4 10,-2 4,-1 20,-6-1,-7 4,-10 7,1 6,9-3,-7 14,4-1,-4 20,11 11,-1 6,11-4,6-46,0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50.84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152 801,'0'0,"0"0,0 0,0-10,0 3,-3-9,0-8,-4-9,0-14,1-6,-4-7,-7-7,-3 17,14-27,-17 11,9 22,1-12,3 2,3 21,4 3,3 13,-3-6,3 9,0 14,0-6,0-4,0 10,0 0,0 0,6 3,24 27,0 13,-3 14,6 20,0 3,27 23,-17-33,-3 21,-11-25,-9-16,4 4,9-1,-10-36,3-1,-2-9,-24-7,0 0,56-43,-26-1,-10-46,-14 17,1-7,-10-47,-1 77,-6-70,4 70,-1 3,1 0,2 31,1-4,0 6,3 14,0 0,0 0,0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9.20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484 0,'0'0,"0"0,0 0,-7 0,1 0,-1 0,0 0,1 0,-1 4,1-1,-4 4,-4 9,4 4,1 4,-1 2,0 1,0-4,3-6,0 3,4 7,3-14,7 0,3 7,3-3,4 16,-8-23,8 4,6-1,10-3,4-10,-4-10,-7-10,-2-10,5-27,-15 31,6-18,-7 14,0 14,-3-8,-3 11,-4 0,-3 6,0-10,-3 1,-1 9,-2-3,-1 3,0 4,7 3,-6-7,6 7,0 0,0 0,0 0,0 0,0 0,0 0,6 14,4 6,4 10,2 10,-3 0,-3-7,0 4,0 26,-3 14,-10-31,-11 41,-12-14,-4 10,4-16,-8-4,-19 7,-23-7,30-33,-24 0,-23-3,60-27,-13-7,-27-13,20 4,20-1,3-10,14 4,6-4,6-19,14-1,37-36,35 0,-32 26,-37 44,-13 13,0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7.65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7,'0'0,"0"0,0 0,0 0,0 0,0 0,0 0,0 0,0 0,0 0,0 0,0 0,0 0,0 0,0 0,7 0,3-7,-10 7,0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7.02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0,0 0,0 0,0 0,0 0,0 0,0 0,0 0,0 0,0 0,7 4,-1-4,1 0,-1 0,1 0,-1 0,-6 0,7 0,-1 3,1-3,-1 0,1 0,-1 0,1 3,-7-3,0 0,0 0,0 0,0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6.01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0,0 0,3 7,0 13,0 7,-3-11,0 11,0 3,3-6,0-1,-3 7,3-7,-3-9,0 3,0-11,0-6,0 0,0 0,0 0,0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5.4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24 0,'0'0,"0"0,0 0,0 0,0 0,0 0,-6 23,2 1,1 12,0 1,0 3,-1-17,4 7,0-10,0 3,0-13,0-3,0-7,0 0,0 0,10 3,-10-3,0 0,0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4.31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240 405,'0'0,"0"0,0 0,-6 0,-4 3,0-3,-4 3,-5 7,-1 0,-4 0,-2 4,-1 6,1 10,3-4,6 1,7-4,3 4,4-3,6-1,14 14,10-4,19 4,-9-17,2 0,28-4,2-12,-19-18,26-6,1-6,-21-18,-6-9,3-4,-7-13,-22 27,-4 6,-14 7,-6 7,-10-1,-10 4,-13 0,3 14,-10-11,-36-10,6 10,4-3,-7 0,3 14,31-8,-4 1,9 6,5 1,9-1,10-3,3-7,14-6,16-10,13-4,24 0,16 17,-16 17,20 13,6 27,-33 13,-53-50,0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15.42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41 237,'0'0,"0"0,0 0,0 0,0 0,0 0,0 0,14 10,-4-7,10 1,3 6,3-10,-2-4,-4 1,-7 0,-3-1,0-2,-4 2,1-6,-4 4,1-1,-4 0,0-3,-4 4,-6-4,-10 3,-6-6,6 6,3 4,1-1,-1 4,4 4,0-1,-1 4,4-1,-3 11,3-4,3 1,-3 2,4-6,2-3,4 6,0 1,0 9,4-3,2 7,1-4,0-9,-1 2,1-6,3 4,0-4,0 0,10-7,6 1,1-8,0-6,-7-3,-1-1,1-12,-3 9,0 0,-1-6,4-4,0-10,-3 1,-1-1,-6 14,-6 6,-1 0,-3 4,0-1,0 14,0 0,0 0,0 0,0 0,0 0,0 10,0 14,0 9,3-3,1-13,-1 6,3 4,-2 10,2-7,1-7,0-6,-4 0,0 3,1-10,-4 0,0-3,0-7,0 0,0 0,0 0,0-10,3-7,0-7,7-9,0 6,4-9,5-8,-2 4,13-7,-7 24,-3 6,-3 4,-4 6,0 4,-3 3,0 3,0 4,0 10,0 9,-3-2,-1 6,-2 6,-1 8,0-1,-3-13,0-10,0 4,0-11,0 1,-3-4,3-10,0 10,0-10,-3 6,3-6,0 0,-7-3,1 0,6 3,-10-20,6-4,4-13,7 4,3-4,3-16,7 13,17-24,2 21,8 6,-17 20,0 1,0-1,-4 10,-3 1,-3 9,0 0,-3 4,-4 0,-3-4,0 4,-3-4,-4 4,0 3,1-4,-4 1,-4 3,-6-3,-13 9,0-9,-7 3,4 7,-18 20,1-14,-7 10,24-19,6-1,10-6,0-1,3 4,4-3,3-7,0 0,3 7,11-4,19 4,3 0,11-1,-4 1,-6-4,-4-3,-13 10,-7 0,0 4,-9-1,-4 0,-7 1,-10 9,-3-3,-3-6,-10 6,-7 6,7-16,-7 0,17-3,6-4,7 1,0-4,10 0,-6-4,6 4,6-13,4 3,7 3,13-3,6-3,11 6,39-13,-29 7,-8-4,31 0,-23 4,-21 6,1-3,-7 0,-1 4,-9 2,-6 1,-8 0,-6 3,4-7,-4 0,-7 4,-6-7,-7 0,-13 0,-14 0,-3-4,10 8,7 2,3 4,7 0,-7 4,3 2,11 5,6-5,3 4,1 7,6-4,6 17,14 4,-3-11,6 4,4 0,36 6,0-10,-7-6,17-14,-6-6,-14-10,-6-7,16-14,-10-2,-13-11,-20 17,-4-4,-6 8,0-5,-3 11,-7-10,0 7,0 13,-4 3,4 7,-6 4,-4 2,0 4,0 4,0 2,0 4,7-10,-1 14,1 13,3-1,3-12,1 6,-1-13,0-1,4-9,-4 0,-3-7,10 6,0-9,13-17,17-24,23-19,-23 20,-7-11,1 11,-4 16,-7 14,-3 9,-4 8,-2 9,-1 14,0 6,7 10,13 68,11 79,-44-183,0-7,0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3.02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7 217,'0'0,"0"0,0 0,0 0,0 0,7 3,2 4,8 0,3-4,-1 0,4-6,1-4,5-9,-6 6,-3 0,-4-4,-6-2,-10 16,4-7,-4 7,-10-10,-10 0,-3 3,3 1,-3-1,-7-3,4 0,3 0,3-4,7 4,3-3,4 0,6 13,-4-10,8 0,-1 3,7 0,3 4,20 13,-33-10,0 0,0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2.35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107 19,'0'0,"0"0,0 0,0 0,0 0,0 0,0 0,-4-7,4 7,-6-7,-1 4,0 3,1 0,-1 3,-3 7,-3 7,3 3,0 0,0 0,0 6,4-6,6-3,0 3,3 0,4 3,-1-9,4 2,0-6,3-3,4-4,-1 1,1-4,-4-4,4-9,-1 0,-2-4,-5-6,-2 6,-4-6,1-7,-4 6,-4 1,1 7,0 2,-1 1,1 6,0-6,0 6,-1 1,1-1,3 7,0 0,0 0,0 0,0 0,0 0,0 7,7 6,6 14,0-4,0-3,1 0,-5-4,5 1,-4-4,-4-3,1 0,3 0,-4-3,8-4,6 4,-20-7,0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1.07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9,'0'0,"0"0,0 0,0 0,0 0,0 0,0 0,0 0,0 0,0 0,0 0,6 3,-6-3,13 0,-3-3,0 0,-3 0,6 0,-13 3,0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40.17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0,0 0,0 0,0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9.29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0,0 0,0 0,0 0,0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8.86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 0,'0'0,"-3"7,3-7,0 0,0 6,0 1,0 0,3 0,4 3,-1-4,1 4,3 4,-3-4,-1-4,4 4,0 0,0 4,0 2,-3-2,-1-1,-2-6,-4-7,0 0,0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8.23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0,3 10,7 7,3 9,1 11,-4-7,3 10,0-3,0 0,7 6,0 1,-6-8,-4-12,-4-4,4 0,-3-7,-1-3,1 0,-4 0,-3-3,0-7,0 10,0-10,0 0,0 0,0 0,0 0,-10-13,4-1,-1-6,4-3,3 3,3-4,0 4,4 4,0 6,-1 0,1 3,3 0,-3 4,-1 3,1 0,0 0,3 7,3 9,0 1,0 0,1 3,-4-3,-4-7,1 3,0-3,-1 0,1 3,0-3,-1 4,1-1,-1 4,-2-7,-4-10,0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7.21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47,'0'0,"0"0,0 0,0 0,0 0,6 0,11 0,13-10,3 0,-4 3,1-3,-10 3,-4 4,-16 3,0 0,0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6.77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 0,'0'0,"0"0,0 0,0 0,0 0,0 0,0 0,0 0,0 0,-7 10,4 0,3 4,3-1,4 17,-1 0,4 4,7 22,-1-9,1-10,0 19,2 11,-5-27,-4-7,-1 1,5-8,-4-2,0 6,-4-7,1-3,3-6,0-4,6-7,-3-6,-13 3,0 0,0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5.824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104 10,'0'0,"0"0,0 0,0 0,0 0,-10 6,0 1,-3 6,-3 1,-4 5,6-5,4 2,4-6,2 3,4 1,0-1,4-3,2 0,1-4,3 4,3-3,1 0,-4-4,0-3,-1 0,1-3,0-1,0-2,-3-1,0-3,-4 0,0-3,1-7,-4 7,0-4,0 4,0 0,-4 3,1-7,0 7,-1 0,1-3,3 7,0-1,0 7,0 0,0 0,0 0,0 0,0 0,3 10,4 10,0 3,3 0,3-3,0 0,0 10,-3-21,0 1,0 0,0 0,-3 4,0-1,-7-13,0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01.04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0,24 0,39 10,10 0,53 0,-60-4,50 8,-33 9,7-6,-4 3,-26-7,13 0,-3 1,-14 2,7-3,4 1,-11 2,4 8,-44-18,-16-6,0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5:33.699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108 763,'0'0,"0"0,0-7,-4-6,-2-20,-4-11,-4-19,-2-17,-1-10,-6-23,10-7,6 40,7 30,3 17,1 16,-1-3,-3 13,0 7,0 0,0 0,0 0,0 0,20 44,7 49,-1-10,-3-20,17 24,-20-37,0-13,3 13,-6-17,-7-16,-3-7,-7-10,0 0,0 0,9-7,-5-13,-4-10,0-17,0-6,-7-10,4-1,3 28,-3-28,-4 21,7 13,3 7,-3 10,4 3,-4 10,0 0,0 0,9 10,11 40,10 16,0 1,7 26,-11-26,8 33,-15-37,5 14,-8-21,8-6,-4-23,-1-14,1-6,-20-7,0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28:44.40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53.44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181 508,'0'10,"0"-10,0 0,-7 7,7-7,0 0,-3 6,-1 1,1 0,0-1,-1 11,4-10,-3 0,0-1,-1 1,1 10,-4 9,7-19,-10 23,4-13,2-4,-2 1,-1 6,0-4,1 1,-1-4,1 11,-1-11,0 10,1 8,2-11,1 0,0-4,-1-2,1-4,3 0,0-4,0 1,-3 10,3-11,-4 8,1-7,0 3,-1 0,1 10,0-10,-1 6,1-2,0-8,3 1,0-7,0 10,0-3,0-7,-4 6,4-6,-3 7,3 0,0-7,-3 6,3-6,0 0,0 7,0-7,0 7,0-7,0 0,0 0,0 0,0 0,0 0,0 0,0 0,3-10,4-7,-1-10,4 1,-6 9,-1 4,0-1,1-6,2 3,1 1,6-18,-3-6,0 17,0-4,0 4,0-1,0 8,0-8,-7 14,4-10,0 4,3-15,0 5,0 2,-1 11,5-4,-1-6,-6 10,-1 3,1 3,3-7,-3 4,-1 0,1 4,0-4,-1 3,4 0,-3 4,-7 3,10-3,-10 3,6 0,1 3,0 0,-1 1,1 6,0 10,-4-7,0 1,1 9,-4 20,-4-13,-2 10,-1-16,0 6,-9 7,6 3,-4 7,5-14,2-13,4 0,-1-10,1 0,0 0,-1 0,4 3,0 1,0 3,0-1,0 1,0-4,0-13,-3 24,3-18,0 1,0 0,0-7,0 0,0 0,0 0,0 0,7-7,-1 0,4-9,3-8,7-6,0 4,-3-1,3-17,0-6,-7 20,4 7,-7-1,0 8,-4 2,8-16,-1 4,7-15,-7 18,0 0,1 6,-1 4,0-4,1 0,-5 7,1-3,-3 6,0-3,-1 3,1 1,0 2,-1 1,1 3,-7 0,7-3,-7 3,6 0,-6 0,7 0,-7 0,7 6,-7-6,6 10,-3-3,1 0,-1 3,-3 10,-7 27,1-17,-1-4,1 5,-4-5,0 1,0-4,0 1,-4 6,4 3,4-3,-4-6,0 2,3-12,1 2,-1 15,4-8,-1-10,1 4,0-4,3-3,0 0,0-3,3 3,0 0,-3-10,10 13,-3-6,0-4,-1 1,4-1,0-3,0 4,3-4,1 0,-4 0,3-4,7-3,6-13,-9 10,6-13,-9 6,5-9,-5 12,2-2,4-5,-10 8,0 3,-3 3,3-13,-7 14,4-8,-4-2,0 2,1 4,-4 10,0-6,0 6,0 0,0 0,0 0,0 0,0 0,0 0,0 13,0 4,-4 6,-2 4,3-4,-4 11,7-4,-3-10,3-4,-4-6,4-3,0 0,0-7,0 0,0 0,0 0,0 0,0 0,14-20,-1 0,-7 3,8-10,6-6,0-4,0 7,-1 0,5-7,-8 20,-2 11,-1-4,-3 0,-4 6,4-2,-3 2,-7 4,0 0,0 0,7 0,-4 7,0 6,1 14,-4 3,0-10,0 0,0-6,0-4,0 0,0 0,0 0,0 3,0-3,0 0,0 0,0-3,0 0,0-7,0 0,0 0,0 0,0 0,0 0,6-4,-2-2,2-8,4 1,4-11,25-9,-15-4,-8 11,1-1,-4 13,-3 4,0 4,0-1,-3-3,-7 10,10-7,-10 7,6-6,-6 6,0 0,7 0,-7 0,0 0,7 6,-4 11,0 3,-3 10,0-3,-3-7,3-3,0 3,0-7,3 4,-3-1,4 5,-1 2,-3-6,3 6,1-6,2-4,1-6,-1 3,14-4,0-2,-6 2,-1-9,4-4,2-9,-2 2,0-12,-7 9,0 7,0 0,-4-3,8-1,2-13,-3 4,4-7,-7 13,3-9,-6 6,0-1,-1 11,1-3,-4 3,4-3,-4 3,4 0,-4 3,-3 7,0 0,0 0,0 0,0 0,0 0,0 7,-7 19,-3 14,4-3,-4 13,3-16,1 13,6-11,0-6,0-13,0-4,0-3,3 0,-3 0,0-10,0 0,0 0,13-6,-3-8,7-12,3-11,0-3,-4 10,1-4,9-16,-9 17,0 13,-4 10,0-4,-3 4,-3 7,-1 0,4-1,-3 4,0 4,-1-1,1 10,3 11,-3 6,-4-7,0-3,1 0,-4 10,0-6,3-7,0 9,-3-6,0-6,0-14,4 6,-4-6,6-3,1-4,3-6,3-7,4-3,3-8,6-12,-6 6,-3 14,-1 0,-6 6,-3 3,0 4,-1 4,1-4,-7 10,0 0,0 0,7-4,-7 4,0 0,10 10,-4 10,-3 0,1 4,-1-1,4 1,-1-8,4 8,4 2,-1-2,0-1,1 7,2-3,1-14,-4 4,0-7,4 0,-7-7,0 1,0-8,0-2,0-4,10-10,6-14,4 4,7-7,3-23,-7 7,-3-11,-17 21,10-41,-16 38,-1-18,-9-9,-3-1,-8 24,-12-3,-34-38,13 55,-6-14,-27 36,-26-6,-43 34,26 16,-60 70,67-50,-27 74,30-21,57-36,-21 23,41-36,12 12,28-25,22 9,8-24,5 1,51 17,-4-41,34-17,46-2,-26-18,79-52,-60 35,57-45,-26 5,-21 31,54-60,-81 40,74-30,-36-14,22-20,-202 144,0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0:00.626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36 33,'0'0,"0"0,0 0,0 0,0 0,0 0,0 0,0 0,0 0,0 0,0 0,0 0,0 10,0 4,0 2,0 4,0 4,0-4,0-4,0 4,0 0,3-6,-3 26,4 0,-4-7,0-6,3-4,-3 7,0-6,0 6,0 3,0-16,-3-4,3-3,0 0,-4 0,4-3,0-1,0 1,0-7,0 10,0-10,0 0,0 7,0-7,0 0,0 0,0 0,0 0,0 0,-6-10,2 3,1-6,0-7,-1 0,1 3,0-3,-1 3,4 4,-3-4,0-9,3-1,0-3,0 3,0 7,0 0,0 3,3 1,-3-1,3 0,1 4,-1-4,0-3,4 0,0 4,-1-1,1 0,0 7,-1 0,4-3,-3 3,3 0,0 0,-4 7,4-4,4 0,-4 4,0 0,0 3,-1 0,1 0,-3 3,0 0,-1 1,4-1,0 0,0 4,-3-4,0 1,2 6,5 3,-4-6,0 3,0 6,-4-2,1-1,0 0,-4-3,0 0,1 0,-1 0,-3-3,0 3,0 0,0-3,0-1,0-6,0 14,0-4,-3 3,-1 0,1 4,0-4,-1-3,-2 4,-1-1,0-3,1-3,2 0,4-7,-6 10,6-10,-7 6,7-6,-7 7,7-7,-6 7,6-7,-7 6,7-6,0 0,-6 7,6-7,0 0,-7 0,7 0,-7 0,7 0,-6 0,-1 0,0 0,1 0,-1 0,0 0,1 0,-1-3,0-1,7 4,-9-6,9 6,-7-7,7 7,-7-7,7 7,-6-6,2-1,4 7,0-7,0 7,0-6,0 6,4-10,-4 10,0 0,0 0,6-7,-6 7,7 0,-7 0,10 0,-4 0,1 3,0 1,-7-4,10 3,-10-3,6 7,-6-7,10 6,-10-6,10 10,-6-3,-1 0,4-4,-1 0,1 4,-1 0,1-4,-7-3,7 7,-7-7,10 10,-4-4,-2 1,-1 0,4-1,-4 1,4 0,-4-1,4 1,-1 0,1 3,-4-4,4 1,-1 0,-2-1,2 1,-2 0,-1-1,0 1,-3-7,10 7,-3-4,0 4,-1-1,1-2,-7-4,10 6,-3-2,-1-1,1 0,-1 1,1-1,3-3,0 3,0-3,0 0,0 0,0 0,0-3,0 0,-4-1,1 1,0-4,-1 1,1-1,0-3,-7 10,6-10,-2 3,-1-3,0 0,-3 4,0-1,0-6,0 3,0 0,0 3,0 0,0 1,0-1,0 0,0 7,0-10,0 4,0 6,-3-7,0-3,3 10,0 0,-7-7,7 7,-7-6,7 6,-6-7,6 7,-10-3,3 3,0 0,1 0,-1 0,1 3,-1 0,0 1,1-1,-1 0,0 1,1-1,-1 4,0-1,1 1,6-7,-10 10,3 0,4-3,-1 3,1 0,0 0,0 3,3-3,0 0,0 3,0-3,0 0,0 0,0 0,0 0,0-3,0 0,3-1,-3-6,6 10,-6-10,7 10,-7-10,7 7,-1-4,1 1,0-1,-1 0,1 1,0-1,-1 0,4-3,0 0,-3 0,-1 0,1 0,0-3,-1 0,1-1,-7 4,7-6,-1 2,-2-2,2-4,1 3,-4 0,4-3,-4-3,1 0,-1-1,0 8,0-4,1 0,-1 0,0 3,1-3,-1 3,-3 7,3-10,1 4,-4 6,0-7,0 0,0 7,0 0,0 0,0 0,0 0,0 0,0 0,0 0,0 0,0 0,0 0,0 0,0 0,6 4,-2 2,-1 4,0 0,1 4,-4-1,3 0,-3 1,3-1,1 0,-1-3,0 0,1 0,-1-3,0 0,-3-7,4 6,-4-6,0 0,3 7,-3-7,0 0,0 0,0 0,0 0,0 0,0 0,0 0,0-7,0 7,0-10,3 0,0 0,-3 0,4 0,-1-3,0 3,1-3,-1 3,4 0,-1 3,1 0,3-3,-3 4,3-1,0 0,3 1,-3-1,3 4,-3-1,0 1,3 0,-3-1,4 1,-1 0,3-1,1 1,0 3,-1 0,-2 0,-1 0,0 0,0 0,-3 0,0 0,-3 0,0 0,-1 0,1 3,-1-3,-6 0,10 4,-3-4,-7 0,7 3,-7-3,6 0,-6 0,7 0,-7 0,0 0,0 0,0 0,0 0,0 0,0 0,0 0,0 0,0 0,0 0,-13 0,3 0,-4 0,-2 0,-4 7,0-4,0 0,4 1,-1-1,4 4,-4-1,4-2,-1-1,1 7,3-3,0-1,0 4,4-3,-1 0,0-1,4 1,3-7,0 0,0 0,0 0,0 0,3 7,-3-7,7 6,0-2,-1 2,1-2,3 2,0-2,3-1,4 4,-1-1,1 1,0-4,-4 1,0-1,0 0,-3 1,0-1,-3 0,0 1,-1-1,-6-3,7 3,-7-3,7 7,-4 0,-3-7,0 6,0 4,0-10,-3 10,-4 4,0-11,-3 4,-3-1,0 1,-4 0,4-4,-4 4,1-4,2 1,1-1,0-3,-4 0,4-3,-4-1,7 1,0-1,0-2,4 6,6 0,-7 0,7 0,0 0,0 0,0 0,0 0,0 0,0 0,10 0,-3 0,3 3,0-3,0 0,0 0,0 0,3 0,-3 0,6 0,1 0,3-3,0-1,0 1,-4 3,1-3,-4-1,1-2,-1 2,0 1,0 0,4-7,0 0,-4 3,-3-3,0 0,0-3,0-7,-4 3,1-6,-4 6,1 0,-4 4,0 3,3 0,-3 3,3-3,1 0,-1 4,0-1,1 0,-1-3,0 4,1-4,2 0,-3 3,-3 7,7-7,-7 7,0 0,7-3,-7 3,0 0,6 0,-6 0,7 3,0 4,-1 3,1 0,0 3,3 11,-4-14,4 20,0-4,-3-9,-4 6,0-16,1 3,-1-3,0-1,-3-6,4 10,-4-10,0 0,0 0,0 0,0 0,0 0,0 0,0-10,-4 0,1-3,3-4,0 1,0-1,0 4,0-1,3 1,1 0,2-4,4-6,-6 16,2 0,11-3,-7 4,0-1,-4 0,1 4,0 3,-1 0,1 0,0 3,-7-3,10 7,-4-4,1 1,0-1,-1 0,1 4,-1 3,1 0,-4 0,1 3,-1 1,0-4,1 0,-4-10,3 10,-3 0,3-4,-3-6,4 14,-4-8,0 1,0 0,0-7,0 6,0-6,0 0,0 7,0-7,0 0,0 0,0 0,0 0,0 0,0 0,0 0,0 0,0 7,0-7,0 0,0 0,0 0,0 0,0 0,3 6,-3-6,0 0,0 7,0-7,0 0,3 7,-3-7,0 0,0 0,0 0,7 6,-7-6,0 0,0 0,0 0,3 7,-3-7,0 0,0 0,0 0,0 0,0 0,0 0,0 0,0 0,0 0,4 7,-4-7,0 0,0 0,0 0,0 6,0-6,0 0,0 0,0 0,0 0,0 0,0 7,0-7,0 0,0 0,0 0,0 0,0 0,0 0,0 0,3 7,-3-7,0 0,0 0,3 6,-3-6,0 0,7 7,-7-7,0 0,0 0,0 0,0 0,0 0,0 0,0 0,0 0,0 0,0 0,0 0,0 0,0 0,0 0,0 0,0 0,3-10,-6 0,0-3,3 3,-4-4,4-2,0-4,0 6,0 1,0 3,0 0,0 3,4-3,-1 4,7-4,0 3,-4 4,1-1,3-2,0-1,-3 4,-1-1,1 1,0 0,-1 3,1-4,-1 4,-6 0,7 0,-7 0,7 0,-7 0,6 0,-6 0,0 0,7 4,-7-4,0 0,7 6,-7-6,0 0,6 7,-6-7,0 0,7 7,-7-7,0 0,0 0,7 6,-7-6,6 7,-2 0,-4-7,0 0,3 10,-3-10,3 6,1 1,-4-7,0 0,6 7,-6-7,7 13,-7-13,0 7,0-7,3 10,-3-10,3 10,-3-4,0-6,4 7,-4 0,0-1,0-6,6 10,-6-10,7 10,-7-10,3 7,-3-7,4 10,-4-10,6 7,-6-7,7 6,-7-6,7 7,-7-7,6 7,-6-7,7 6,-7-6,7 7,-1-4,1 1,-7-4,10 3,-4 0,1-3,0 0,-1 4,1-4,3 0,-3 0,-1 0,4 0,0-4,-3 1,3 0,-4-1,1 1,0 3,-1-3,1-1,-7 4,7-6,-7 6,6-10,-2 3,-1-3,0 3,1-6,-1 3,0-3,0-1,1 1,-1 3,0 0,1 0,-1 0,-3 3,3-6,-3 6,0 1,4-4,-4 3,0 7,0-10,0 10,0-10,0 10,0 0,0-7,0 7,0-6,0 6,0 0,0 0,0 0,0 0,0 0,0 0,0 0,0 0,0 0,0 0,0 0,0 0,0 0,0 0,0 6,0-6,0 7,0 0,0-7,0 6,0 1,0 3,0-3,3 3,-3-10,3 13,-3-13,7 13,-7-13,10 14,-7-8,1 1,-1 0,7-1,-3 1,-1 0,1-4,-7-3,10 7,-4-4,1 0,-7-3,10 7,-10-7,7 3,-7-3,10 0,-4 0,1 0,0-3,-1-4,1 4,-4-4,4-3,-4 0,0 4,4-8,-4 8,4-8,0 4,-1 4,1-1,0-3,-1 3,4 1,0 2,0-2,3 2,1 1,-4-4,3 4,0 0,4-1,3 1,6 0,-2-1,-1 4,-3-3,-7 0,-3 3,0 0,0 0,-3 0,-1 0,-6 0,7 0,-7 0,0 0,0 0,0 0,0 0,0 0,0 0,0 0,0 0,-17 3,1 4,-1-1,-3 1,0 0,0-1,4-2,-1-1,0 0,4 1,0-1,3 0,3 1,1-1,6-3,-7 7,7-7,0 0,0 6,0-6,0 10,0-10,0 0,7 10,-4-3,-3-7,10 10,-3-3,3-4,-1 4,1-1,4 1,2 3,-2-3,-1-1,0 1,0 0,1-4,-4 0,0 1,-4-1,1 0,0 1,-7-4,6 6,-6-6,7 7,-7-7,0 0,0 0,0 10,0-10,-7 10,7-10,-10 10,4-3,-4-1,0 1,-4 0,1-1,0 1,-4-4,4 4,0-7,3 0,-4 0,4 0,-3 3,3-3,0 0,4 4,-1-1,0 0,1 4,6-7,-7 7,7-7,0 0,0 0,0 0,0 0,7 7,-1-4,4 4,0-7,0 0,4 0,2 0,4-4,3 1,1 0,2-4,-3 0,-3 0,4 1,2-4,17-7,0 7,1-10,-8 3,4-3,0-10,10-3,-7 3,-17 13,8-9,2-11,1 14,6-14,-3 0,-14 7,-6 10,-3-7,-4 7,-3 4,0-1,-3 0,-1 1,-2-4,-4 3,-4 4,4-1,-3 4,0 0,-1 4,1-1,3 7,-7-7,7 7,0 0,0 0,-6 0,2 7,1 3,3 0,0 3,-3 11,-1-8,-2 11,2-7,1 13,3-3,0 4,0 3,0-1,3-9,1 10,-1 13,0-17,1-3,-1-7,4 1,-1-4,-2-10,2 0,1-4,0 1,-1-4,4 1,3-4,1-4,-1 1,4-7,-4 3,7-6,-4-4,-2-3,-4 0,0-3,0 3,3-10,0-3,4-4,-4 7,4-3,3-4,-1 10,5-6,-4 6,0 0,-4 1,-3 6,-3 10,0-7,4 0,-4 7,-4 0,1 4,-7 6,0 0,0 0,0 0,0 0,0 0,0 0,0 13,0 0,-3-3,-1 0,1 4,0-1,-1 0,1 4,0 3,-1 0,1 3,3 7,0-6,-3-1,-1-6,1 3,0 10,-1-3,1-4,3 0,-3 1,3-8,0-2,0-4,3 0,-3-4,0-6,7 10,-7-10,3 7,-3-7,0 0,10 3,-3-3,3-6,0 2,0-2,6-8,4 1,0 0,0-4,-4 4,1-7,-4 3,4-10,-4 4,4-7,3 0,0 0,0 6,0 4,-4 4,7-8,-6 8,0-4,-4 6,0-2,-3 2,0 1,0 0,0 3,0-4,0 4,-3 0,-1 4,-2-1,-4 7,0 0,0 0,0 0,0 0,0 0,0 0,0 0,3 10,-6 0,-1 7,-2-1,2-2,1 2,-4-2,1 2,-1 8,-3 2,3-2,-3 12,0-2,-3-7,0-1,0 4,6-10,0 0,4 4,0-1,3-3,0-3,3 3,0-10,1-4,2 1,4 10,-3-14,0 4,-1-4,4 0,0 1,3-8,-3 4,4-6,-1 2,-3-2,7-11,-1 0,1 1,-4 2,0-6,1 0,-1 4,-3-1,0 4,0-4,-4 7,1 0,-4 3,1 1,-4 6,0-7,0 7,0 0,0 0,0 0,0 0,0 7,0-1,0-6,0 14,-4-4,4 3,0 4,0 3,4 0,-1 10,-3-17,3 0,1-3,-1 0,0 0,-3-3,4 3,-4-10,6 7,-6-7,7 3,0-6,2-4,5-6,6-7,0-4,0 4,-1-6,1-8,0 1,4-10,-11 6,7-3,3-7,-3 7,-3 10,-1 0,1 0,-7 17,-4-1,1 4,-4 4,-3 6,0 0,0 0,0 0,0 0,-3 20,0 0,-1 0,1 3,0-10,-4 21,0-1,4 4,3 10,0-7,0 6,3-6,1-3,-1-17,4 10,-1-13,1 3,3-4,-3-2,-1-8,1-2,3-1,0-3,3-7,-3-3,10-20,-3 7,6-10,3-1,4-19,-3 16,-4-6,0-4,7-16,3-1,7-6,-17 30,-3 10,-10 17,-3 3,-7 10,0 0,0 0,0 0,0 0,0 0,-10 13,-3 11,-4 22,7-6,0 17,0 3,10 0,7-13,0-10,3 3,6-4,4 1,3-4,-6-9,-1-11,8 7,6-7,9-3,8 0,-7-3,6-7,1 0,-4 0,-13-3,-7-1,10-2,-33 6,0 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53.18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730 0,'0'0,"27"13,46 11,-37-8,-6 18,-6 22,-15 1,-12 13,-40 64,-27-31,4 17,-14-16,1 9,22-39,-52 46,62-87,-19 14,-21-14,38-13,9-23,-7-4,14-3,6-10,4-30,20-10,16 4,14 2,9-23,-16 51,13-1,7 7,-3 10,-7 17,-1 6,5 14,19 29,-10-12,7 23,-7-11,-3-22,36 22,-19-36,12 0,38-23,-38-17,74-20,-63-20,16-14,-30 11,-16-20,-20 13,-3-44,-21 54,-9 30,-4 3,-6 4,-17 6,-36 14,-4 16,-10 17,-23 57,64-44,-1 14,-7 23,11 7,19-54,-13 54,34-27,-1-23,10 6,-3-9,10 2,-7-15,4 5,-4-12,0-8,7-6,20-13,50-37,-30 10,23-27,-4-23,-39 36,30-49,0 30,-4-14,-3-20,-13 57,6-30,-26 26,-13 24,-4 7,-3 10,-3 3,-7 10,0 0,0 0,-7 36,-19 38,-1-24,-30 63,34-53,-7 0,0 27,7-40,3 6,-3 18,10-21,6-30,1 13,6-23,0-10,3 7,10-11,44-52,16-11,-4 7,-22-4,-7 14,0 17,-1-1,-15 18,-11 9,-6 4,-7 3,0 0,-4 13,-32 47,-1 0,7 4,4 16,9-10,4-30,6-3,7 6,7-23,-1 7,4-4,10-9,40-8,43-42,-20-11,17-30,-47-3,7-17,-1 0,-16 31,-3-45,-16 45,-11 22,-3 4,-7 17,-3-4,-7 4,-3 16,-9 4,-31 23,10 0,7 3,0 17,3 10,6 17,4-17,14-13,6 23,3-23,4-1,-1-12,4 2,0 1,0 6,-6-16,-1 3,0 0,1-3,-4 0,-4 3,-2 0,-1 3,0-6,1 3,2-10,4 0,0-4,0 1,4 0,26-4,56-16,4-7,29-14,-56-2,60-51,-47 37,21-20,-1-10,-56 36,0-23,3-9,-20 32,-13 24,-10 0,-7 0,-9-7,-1 17,-6 7,-47 0,0 9,14 4,-10 14,-7 19,26 11,7-8,4 1,-1 10,4 13,13-23,0-7,4 30,9-23,10-17,4 0,0-7,-4-10,3-3,1-3,0-4,3 1,3-4,14-10,22-57,-9 10,7 4,-1-17,-3-4,-16 24,3 3,10-3,6 4,-19 26,-7 6,-7 11,-3 6,0 7,-4 7,1 6,-7 17,0 31,-7-5,-6-6,0 10,6-6,4-21,3-9,-3 2,6-26,4 0,-1 0,1-6,9-4,111-44,-68-26,34-23,0-4,-36 14,9 2,27-22,-56 66,9 4,-9 13,-11 10,-6 10,-10 3,-3 4,-4 20,-26 56,3-10,-20 34,20-37,7 61,9-31,28 53,-24-143,0-10,0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50.2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0 878,'0'0,"0"0,0 0,0-10,3-3,4-11,6-13,0 1,4-5,16-22,7-8,-7 24,0 4,4-41,-21 44,4 3,3-3,-9 16,6-3,-4 4,-6 13,-3 3,0 4,-7 3,6 7,-6 9,-3 15,-10 26,-1 10,8-37,2-7,1-3,3-10,0-3,0-7,10 0,33-13,14-44,-21 13,1 4,-4 10,-10 16,-6 8,-4-1,-6 7,-7 0,3 27,-16 63,-7-23,-14 61,21-55,-3 38,12-31,1 7,0-6,9-31,4-10,4-3,5 3,11 4,-10-24,-6-13,2 3,1-3,3-4,10-6,6-14,1-10,-11 4,-6 2,0-5,-7-1,1-13,-1-1,-6 8,-1 3,1 0,-1 6,-2-6,2-10,1 0,0 6,-1-3,-2 7,-4-17,6-13,4 20,-3-1,-4 4,1-6,-4-4,3 10,-3 0,0 17,0-7,0 7,0 3,0 7,0 4,0 6,0 0,0 0,0 0,0 6,-7 31,-3 20,4 27,-4-17,-7 64,10-64,-3 33,0-26,7 6,-3 8,-1-35,7 8,0 2,-3-23,-1-16,4-14,0 0,0-3,0-7,0 0,0 0,0 0,0 0,0-7,0-10,-3-3,0 0,-1 7,1 3,0 0,-1 3,1 0,0 0,3 7,0-6,0-1,0 7,0-10,3 3,-3 7,7-6,-4-1,0 0,-3 7,4-7,-4 7,6-6,-2-1,-1 0,-3 7,3-10,1 4,-4 6,3-7,-3 7,0-7,0 7,0 0,0-7,0 7,0 0,0-6,0 6,0 0,0 0,0 0,0 0,0 0,0-7,0 7,0 0,0 0,0 0,0 0,0 0,0 0,0 0,0 0,0 0,0 0,0 0,0 0,0 0,0 0,0 0,0 0,0 0,0 0,0 0,0 0,0 0,0 0,0 0,0 0,0 0,0 0,0 0,0 0,0 0,0 0,0 0,0 0,0 0,0 7,3-1,-3-6,7 11,-4-5,4-2,-1 2,4-2,4 2,6 1,3-4,13-3,-9-6,6-14,10-21,14-16,-17 24,-4-14,1-37,-17 17,-10 20,6-47,-6 37,-7-10,4-23,0 30,-7 9,0-19,-4 33,1 4,0 12,-1 8,1 3,3 10,0 0,0 0,-7 3,-9 48,-1 2,-6 18,0 36,3-57,-10 41,7-4,9-37,1 4,3-7,4-11,2-12,4-14,0-10,0 0,10-3,47-54,9-27,10-27,-12 54,-18 14,-13-1,-13 14,-7 17,-3 2,-10 11,7 7,-7 17,-10 33,-23 73,-17-56,-26 60,49-77,-16 47,0-14,13-46,3 6,11 7,6-23,10-14,6-7,4-3,10-6,37-4,66-47,-60 13,-7-19,14-41,-10 13,-14 1,-6-31,-20 28,13-48,-23 50,0-49,-3 69,-4-16,0 10,-3 34,0 9,-3 14,3 4,-3-1,3 7,-7 3,-6 14,-14 53,7-9,0 56,-3-47,10-13,-14 67,17-77,-6 4,-8 46,18-50,-4-7,0 7,0 0,7-17,-1-10,4-7,0-3,0-3,0-7,0 0,7 3,0-6,9-10,11-11,-7 4,-10 10,-4 3,-2 1,-4-1,0 7,0-7,0 7,-7-3,7 3,-7 0,1 0,6 0,0 0,0 0,0 0,0 0,0 0,0-10,16-17,7-10,1-6,2 6,11 0,6 3,0 4,-10 0,-9 17,-4 3,-4 0,-3 3,1 3,-1 1,-3 6,-3 4,-1 0,-2 6,-11 17,-6 7,-14 44,7-38,-10 8,-16 19,9-10,7-9,10-15,7-5,0-5,6-2,4-7,3-7,3 0,1-4,5-2,38-4,29-27,-36 4,20-11,0-6,-4-27,-23 16,4-9,3-17,-10 13,-17 21,-3-1,-10-3,-3 14,-7 6,-7 17,0 10,-12 13,-28 31,4-11,0 38,23-4,13-17,4 14,6-1,7-32,4-1,2 0,4-13,4-4,-1-6,10-4,10-6,44-51,2-50,-25 0,-8-16,-13-21,-19 47,5-70,-12 84,3-38,-3 61,-1 20,1-3,-7 33,0 7,0 0,-3 21,-11 89,4 7,0 11,10-8,4 1,6 6,16-43,14-7,27 14,-24-51,73 30,-26-19,-77-45,-13-6,0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</inkml:traceFormat>
        <inkml:channelProperties>
          <inkml:channelProperty channel="X" name="resolution" value="128.43538" units="1/cm"/>
          <inkml:channelProperty channel="Y" name="resolution" value="127.22891" units="1/cm"/>
        </inkml:channelProperties>
      </inkml:inkSource>
      <inkml:timestamp xml:id="ts0" timeString="2015-02-13T13:31:35.06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1162 77,'0'0,"0"0,0 0,-3 10,-7 6,-13 21,-37 33,-139 131,76-78,-77 58,68-48,-44 51,129-134,-39 27,29-24,37-39,4-1,6-9,10-4,-7-7,4-23,79-90,150-181,-163 214,97-67,109-100,-236 204,166-83,-96 83,-17 16,17 17,-36 11,-37 6,-17 3,-6 0,-4 7,-16 27,-100 104,-37-14,-92 36,109-29,20-67,27 6,19-23,44-33,16-10,7-7,7 3,59-10,177-96,-77 33,20-64,-126 97,46 4,-36 6,-37 20,-10 4,-13 3,-10 0,4 7,-18 13,-45 33,-21 21,37-31,-1-3,15-6,22-24,7-4,7 1,6 0,43 6,64-10,-47-9,27-11,-64 17,-6 3,-10 1,-10-1,-3 0,-4 4,-3 0,0 3,0 3,-3 0,3-6,0 0,0-7,3 7,4-4,19 7,44-17,6-9,44 12,-74-6,-12 13,-11 1,-10-1,0 4,-6-7,-7 0,7 7,-1-4,8 4,39 3,73-7,146 24,27-37,-10 23,34 34,-323-47,0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Mathias Siig</cp:lastModifiedBy>
  <cp:revision>20</cp:revision>
  <cp:lastPrinted>2015-02-13T13:36:00Z</cp:lastPrinted>
  <dcterms:created xsi:type="dcterms:W3CDTF">2015-02-13T13:29:00Z</dcterms:created>
  <dcterms:modified xsi:type="dcterms:W3CDTF">2015-02-13T13:36:00Z</dcterms:modified>
</cp:coreProperties>
</file>