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9D93C" w14:textId="69E1F996" w:rsidR="006D5F8C" w:rsidRDefault="002265BF" w:rsidP="00A226DC">
      <w:pPr>
        <w:pStyle w:val="Title"/>
      </w:pPr>
      <w:r>
        <w:t>Gruppekontrakt</w:t>
      </w:r>
    </w:p>
    <w:p w14:paraId="0C95AB34" w14:textId="64D5A8C1" w:rsidR="006D5F8C" w:rsidRDefault="006D5F8C" w:rsidP="006D5F8C">
      <w:pPr>
        <w:pStyle w:val="Heading1"/>
      </w:pPr>
      <w:r>
        <w:t>Samarbejdsaftale</w:t>
      </w:r>
    </w:p>
    <w:p w14:paraId="798F4541" w14:textId="74706B96" w:rsidR="00A226DC" w:rsidRDefault="00A226DC" w:rsidP="00A226DC">
      <w:r>
        <w:t xml:space="preserve">Gruppens medlemmer: </w:t>
      </w:r>
      <w:r w:rsidR="00554D3A">
        <w:t>Rasmus Witt Jensen, Mikkel Koch Jensen, Kristoffer Lerbæk Pedersen, Mathias Schmidt Østergaard,</w:t>
      </w:r>
      <w:r w:rsidR="00695A06">
        <w:t xml:space="preserve"> Mathias Siig Nørregaard, Mathi</w:t>
      </w:r>
      <w:r w:rsidR="00554D3A">
        <w:t>s Malte Møller.</w:t>
      </w:r>
    </w:p>
    <w:p w14:paraId="0860B498" w14:textId="77777777" w:rsidR="00A226DC" w:rsidRDefault="00A226DC" w:rsidP="006D5F8C">
      <w:pPr>
        <w:pStyle w:val="Heading2"/>
      </w:pPr>
      <w:r>
        <w:t>Mål</w:t>
      </w:r>
    </w:p>
    <w:p w14:paraId="00FCE6F1" w14:textId="6DFA55E5" w:rsidR="00A226DC" w:rsidRDefault="00A226DC" w:rsidP="00A226DC">
      <w:r>
        <w:t>Målet er at lave en god og gennemarbejdet projektrapport. Vi stræber efter 10-12. Der er tale om en samarbejdso</w:t>
      </w:r>
      <w:r w:rsidR="001619F2">
        <w:t>pgave i en gruppe bestående af seks</w:t>
      </w:r>
      <w:r>
        <w:t xml:space="preserve"> medlemmer, der alle skal yde sin bedste  indsats, for at sikre den bedst mulige projektrapport, og at alle opnår en større faglig indsigt i emnet.</w:t>
      </w:r>
    </w:p>
    <w:p w14:paraId="0134561D" w14:textId="24B48642" w:rsidR="00A226DC" w:rsidRDefault="000221EC" w:rsidP="006D5F8C">
      <w:pPr>
        <w:pStyle w:val="Heading2"/>
      </w:pPr>
      <w:r>
        <w:t>Overordnet ansvar</w:t>
      </w:r>
    </w:p>
    <w:p w14:paraId="389926E2" w14:textId="46FDC22E" w:rsidR="00A226DC" w:rsidRDefault="00A226DC" w:rsidP="00A226DC">
      <w:pPr>
        <w:pStyle w:val="ListParagraph"/>
        <w:numPr>
          <w:ilvl w:val="0"/>
          <w:numId w:val="3"/>
        </w:numPr>
      </w:pPr>
      <w:r>
        <w:t xml:space="preserve">Vi skal være gode til at kommunikere. Man laver de aftalte ting, der er skrevet i logbogen fra gang til gang, eller giver besked til de andre i gruppen i god tid, hvis det ikke er muligt – upload </w:t>
      </w:r>
      <w:r w:rsidR="00B251BE">
        <w:t>eventuelt halvfærdigt arbejde til GIT</w:t>
      </w:r>
      <w:r>
        <w:t xml:space="preserve">. </w:t>
      </w:r>
    </w:p>
    <w:p w14:paraId="66756BCA" w14:textId="77777777" w:rsidR="00A226DC" w:rsidRDefault="00A226DC" w:rsidP="00A226DC">
      <w:pPr>
        <w:pStyle w:val="ListParagraph"/>
        <w:numPr>
          <w:ilvl w:val="0"/>
          <w:numId w:val="3"/>
        </w:numPr>
      </w:pPr>
      <w:r>
        <w:t>Vi skal være gode til at give og modtage konstruktiv kritik.</w:t>
      </w:r>
    </w:p>
    <w:p w14:paraId="41B50D5C" w14:textId="100F41EB" w:rsidR="00A226DC" w:rsidRDefault="00A226DC" w:rsidP="00A226DC">
      <w:pPr>
        <w:pStyle w:val="ListParagraph"/>
        <w:numPr>
          <w:ilvl w:val="0"/>
          <w:numId w:val="3"/>
        </w:numPr>
      </w:pPr>
      <w:r>
        <w:t>Vi skal alle deltage aktivt i arbejdsprocessen og yde en god indsats. Dette betyder bl.a. at der ikke surfes på nettet i arbejdstiden</w:t>
      </w:r>
      <w:r w:rsidR="00B251BE">
        <w:t xml:space="preserve"> og under møderne</w:t>
      </w:r>
      <w:r>
        <w:t>.</w:t>
      </w:r>
    </w:p>
    <w:p w14:paraId="6CF7F2C3" w14:textId="26170AC0" w:rsidR="000221EC" w:rsidRDefault="000221EC" w:rsidP="00A226DC">
      <w:pPr>
        <w:pStyle w:val="ListParagraph"/>
        <w:numPr>
          <w:ilvl w:val="0"/>
          <w:numId w:val="3"/>
        </w:numPr>
      </w:pPr>
      <w:r>
        <w:t>Der meldes afbud til minimum ét gruppemedlem, som videregiver det til resten af gruppen, hvis man er syg eller er forsinket. Hvis dette gruppemedlem også er syg/forsinket, sendes beskeden videre til en anden osv. Gruppekommunikation sker på Facebook eller over telefonen</w:t>
      </w:r>
      <w:r w:rsidR="00C61ECC">
        <w:t>.</w:t>
      </w:r>
    </w:p>
    <w:p w14:paraId="4FCA72C1" w14:textId="13EDA45C" w:rsidR="00A226DC" w:rsidRPr="00A226DC" w:rsidRDefault="002265BF" w:rsidP="002265BF">
      <w:pPr>
        <w:pStyle w:val="Heading2"/>
        <w:tabs>
          <w:tab w:val="left" w:pos="1305"/>
        </w:tabs>
      </w:pPr>
      <w:r>
        <w:t>Projektgruppens regler</w:t>
      </w:r>
    </w:p>
    <w:p w14:paraId="2DD5F1A1" w14:textId="3B5995C3" w:rsidR="000221EC" w:rsidRPr="000221EC" w:rsidRDefault="000221EC" w:rsidP="000221EC">
      <w:pPr>
        <w:pStyle w:val="ListParagraph"/>
        <w:numPr>
          <w:ilvl w:val="0"/>
          <w:numId w:val="8"/>
        </w:numPr>
      </w:pPr>
      <w:r w:rsidRPr="00723C75">
        <w:rPr>
          <w:sz w:val="22"/>
        </w:rPr>
        <w:t>Hvis man kommer for sent (eller ikke kommer)</w:t>
      </w:r>
      <w:r w:rsidR="00C61ECC">
        <w:rPr>
          <w:sz w:val="22"/>
        </w:rPr>
        <w:t xml:space="preserve"> </w:t>
      </w:r>
      <w:r w:rsidRPr="00723C75">
        <w:rPr>
          <w:sz w:val="22"/>
        </w:rPr>
        <w:t xml:space="preserve">uden at give </w:t>
      </w:r>
      <w:r w:rsidR="00C61ECC">
        <w:rPr>
          <w:sz w:val="22"/>
        </w:rPr>
        <w:t>besked mindst 15min før ved morgen</w:t>
      </w:r>
      <w:r w:rsidRPr="00723C75">
        <w:rPr>
          <w:sz w:val="22"/>
        </w:rPr>
        <w:t xml:space="preserve"> </w:t>
      </w:r>
      <w:r w:rsidR="00C61ECC">
        <w:rPr>
          <w:sz w:val="22"/>
        </w:rPr>
        <w:t>møder, og 1t før ved møder der ligger efter skemalagte timer.</w:t>
      </w:r>
    </w:p>
    <w:p w14:paraId="6D1F7DF6" w14:textId="1B34D803" w:rsidR="000221EC" w:rsidRPr="002265BF" w:rsidRDefault="000221EC" w:rsidP="002265BF">
      <w:pPr>
        <w:pStyle w:val="ListParagraph"/>
        <w:numPr>
          <w:ilvl w:val="0"/>
          <w:numId w:val="8"/>
        </w:numPr>
      </w:pPr>
      <w:r>
        <w:rPr>
          <w:sz w:val="22"/>
        </w:rPr>
        <w:t>Hvis man ikke laver det aftalte arbejde. Eks.</w:t>
      </w:r>
      <w:r w:rsidR="00C61ECC">
        <w:rPr>
          <w:sz w:val="22"/>
        </w:rPr>
        <w:t xml:space="preserve"> Ikke</w:t>
      </w:r>
      <w:r>
        <w:rPr>
          <w:sz w:val="22"/>
        </w:rPr>
        <w:t xml:space="preserve"> </w:t>
      </w:r>
      <w:r w:rsidR="00C61ECC">
        <w:rPr>
          <w:sz w:val="22"/>
        </w:rPr>
        <w:t>f</w:t>
      </w:r>
      <w:r>
        <w:rPr>
          <w:sz w:val="22"/>
        </w:rPr>
        <w:t>år udsendt mødeindkaldelse</w:t>
      </w:r>
      <w:r w:rsidR="002265BF">
        <w:rPr>
          <w:sz w:val="22"/>
        </w:rPr>
        <w:t>.</w:t>
      </w:r>
    </w:p>
    <w:p w14:paraId="702B1739" w14:textId="77777777" w:rsidR="002265BF" w:rsidRPr="000221EC" w:rsidRDefault="002265BF" w:rsidP="002265BF">
      <w:pPr>
        <w:pStyle w:val="ListParagraph"/>
      </w:pPr>
    </w:p>
    <w:p w14:paraId="5728156F" w14:textId="492B3FA1" w:rsidR="002265BF" w:rsidRDefault="002265BF" w:rsidP="002265BF">
      <w:pPr>
        <w:pStyle w:val="Subtitle"/>
        <w:tabs>
          <w:tab w:val="left" w:pos="1920"/>
        </w:tabs>
      </w:pPr>
      <w:r>
        <w:t>Brud på projektgruppens regler medfører i at regelbryderen skal medbringe kage eller frugt til næste gruppemøde.</w:t>
      </w:r>
    </w:p>
    <w:p w14:paraId="474983AC" w14:textId="11B39A8F" w:rsidR="000221EC" w:rsidRDefault="00723C75" w:rsidP="00723C75">
      <w:pPr>
        <w:pStyle w:val="Subtitle"/>
      </w:pPr>
      <w:r>
        <w:t xml:space="preserve">Brud på </w:t>
      </w:r>
      <w:r w:rsidR="002265BF">
        <w:t>gruppekontrakten</w:t>
      </w:r>
      <w:r>
        <w:t>, samt enstemmighed af den resterende gruppe og vejleder, fører til udsmidning af gruppen.</w:t>
      </w:r>
    </w:p>
    <w:p w14:paraId="278D3CC9" w14:textId="77777777" w:rsidR="000221EC" w:rsidRDefault="000221EC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</w:pPr>
      <w:r>
        <w:br w:type="page"/>
      </w:r>
    </w:p>
    <w:p w14:paraId="6A4D2AF5" w14:textId="77777777" w:rsidR="00723C75" w:rsidRDefault="00723C75" w:rsidP="006D5F8C">
      <w:pPr>
        <w:pStyle w:val="Heading2"/>
      </w:pPr>
      <w:r>
        <w:lastRenderedPageBreak/>
        <w:t>Underskrevet af</w:t>
      </w:r>
    </w:p>
    <w:p w14:paraId="2D75F22A" w14:textId="77777777" w:rsidR="00723C75" w:rsidRDefault="00723C75" w:rsidP="006D5F8C">
      <w:pPr>
        <w:pStyle w:val="Heading3"/>
      </w:pPr>
      <w:r>
        <w:t>Gruppemedlemmer</w:t>
      </w:r>
    </w:p>
    <w:p w14:paraId="20D80416" w14:textId="77777777" w:rsidR="00723C75" w:rsidRDefault="00723C75" w:rsidP="00723C75"/>
    <w:p w14:paraId="1A2176C4" w14:textId="7FC266B6" w:rsidR="00723C75" w:rsidRDefault="00B251BE" w:rsidP="00723C75">
      <w:r>
        <w:t>Rasmus Witt Jensen</w:t>
      </w:r>
      <w:r w:rsidR="00723C75">
        <w:tab/>
        <w:t>___________________________________</w:t>
      </w:r>
    </w:p>
    <w:p w14:paraId="10D60E94" w14:textId="77777777" w:rsidR="00723C75" w:rsidRDefault="00723C75" w:rsidP="00723C75"/>
    <w:p w14:paraId="7EFA0147" w14:textId="66BAD9CB" w:rsidR="00723C75" w:rsidRPr="00B251BE" w:rsidRDefault="00B251BE" w:rsidP="00723C75">
      <w:r>
        <w:t>Mikkel Koch Jensen</w:t>
      </w:r>
      <w:r w:rsidR="00723C75" w:rsidRPr="00B251BE">
        <w:tab/>
        <w:t>___________________________________</w:t>
      </w:r>
    </w:p>
    <w:p w14:paraId="581005DD" w14:textId="77777777" w:rsidR="00723C75" w:rsidRPr="00B251BE" w:rsidRDefault="00723C75" w:rsidP="00723C75"/>
    <w:p w14:paraId="79BDDFE6" w14:textId="1DA0684C" w:rsidR="00723C75" w:rsidRPr="00B251BE" w:rsidRDefault="00B251BE" w:rsidP="00723C75">
      <w:r>
        <w:t xml:space="preserve">Kristoffer L. Pedersen </w:t>
      </w:r>
      <w:r w:rsidR="00723C75" w:rsidRPr="00B251BE">
        <w:tab/>
        <w:t>___________________________________</w:t>
      </w:r>
    </w:p>
    <w:p w14:paraId="04437AFC" w14:textId="77777777" w:rsidR="00723C75" w:rsidRPr="00B251BE" w:rsidRDefault="00723C75" w:rsidP="00723C75"/>
    <w:p w14:paraId="2BD1D5E9" w14:textId="3F197B57" w:rsidR="00723C75" w:rsidRPr="00B251BE" w:rsidRDefault="00B251BE" w:rsidP="00723C75">
      <w:pPr>
        <w:rPr>
          <w:lang w:val="en-US"/>
        </w:rPr>
      </w:pPr>
      <w:r w:rsidRPr="00B251BE">
        <w:rPr>
          <w:lang w:val="en-US"/>
        </w:rPr>
        <w:t>Mathias S. Østergaard</w:t>
      </w:r>
      <w:r w:rsidRPr="00B251BE">
        <w:rPr>
          <w:lang w:val="en-US"/>
        </w:rPr>
        <w:tab/>
      </w:r>
      <w:r w:rsidR="00723C75" w:rsidRPr="00B251BE">
        <w:rPr>
          <w:lang w:val="en-US"/>
        </w:rPr>
        <w:t>___________________________________</w:t>
      </w:r>
    </w:p>
    <w:p w14:paraId="2C08269C" w14:textId="77777777" w:rsidR="00723C75" w:rsidRPr="00B251BE" w:rsidRDefault="00723C75" w:rsidP="00723C75">
      <w:pPr>
        <w:rPr>
          <w:lang w:val="en-US"/>
        </w:rPr>
      </w:pPr>
    </w:p>
    <w:p w14:paraId="4FBDF5C7" w14:textId="1DE61015" w:rsidR="00723C75" w:rsidRPr="00B251BE" w:rsidRDefault="00B251BE" w:rsidP="00723C75">
      <w:pPr>
        <w:rPr>
          <w:lang w:val="en-US"/>
        </w:rPr>
      </w:pPr>
      <w:r w:rsidRPr="00B251BE">
        <w:rPr>
          <w:lang w:val="en-US"/>
        </w:rPr>
        <w:t>Mathias Siig Nørregaard</w:t>
      </w:r>
      <w:r w:rsidR="00723C75" w:rsidRPr="00B251BE">
        <w:rPr>
          <w:lang w:val="en-US"/>
        </w:rPr>
        <w:tab/>
        <w:t>___________________________________</w:t>
      </w:r>
    </w:p>
    <w:p w14:paraId="458ABB98" w14:textId="77777777" w:rsidR="00723C75" w:rsidRPr="00B251BE" w:rsidRDefault="00723C75" w:rsidP="00723C75">
      <w:pPr>
        <w:rPr>
          <w:lang w:val="en-US"/>
        </w:rPr>
      </w:pPr>
    </w:p>
    <w:p w14:paraId="764B8A0F" w14:textId="4BFF3397" w:rsidR="00723C75" w:rsidRDefault="007972C4" w:rsidP="00723C75">
      <w:r>
        <w:t>Mathi</w:t>
      </w:r>
      <w:bookmarkStart w:id="0" w:name="_GoBack"/>
      <w:bookmarkEnd w:id="0"/>
      <w:r w:rsidR="00B251BE">
        <w:t>s Malte Møller</w:t>
      </w:r>
      <w:r w:rsidR="00723C75">
        <w:tab/>
        <w:t>___________________________________</w:t>
      </w:r>
    </w:p>
    <w:p w14:paraId="73B7DD29" w14:textId="3BA962E5" w:rsidR="006D5F8C" w:rsidRPr="006D5F8C" w:rsidRDefault="006D5F8C" w:rsidP="00B251BE"/>
    <w:sectPr w:rsidR="006D5F8C" w:rsidRPr="006D5F8C" w:rsidSect="00A226DC">
      <w:pgSz w:w="11906" w:h="16838"/>
      <w:pgMar w:top="170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DejaVu Sans">
    <w:panose1 w:val="020B0603030804020204"/>
    <w:charset w:val="01"/>
    <w:family w:val="auto"/>
    <w:pitch w:val="variable"/>
  </w:font>
  <w:font w:name="font307">
    <w:altName w:val="Times New Roman"/>
    <w:charset w:val="01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124E69F6"/>
    <w:multiLevelType w:val="hybridMultilevel"/>
    <w:tmpl w:val="8834D6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C5C84"/>
    <w:multiLevelType w:val="hybridMultilevel"/>
    <w:tmpl w:val="FF0E85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C71E2"/>
    <w:multiLevelType w:val="hybridMultilevel"/>
    <w:tmpl w:val="E59E7D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6DC"/>
    <w:rsid w:val="000221EC"/>
    <w:rsid w:val="001619F2"/>
    <w:rsid w:val="001C439B"/>
    <w:rsid w:val="002265BF"/>
    <w:rsid w:val="002268BC"/>
    <w:rsid w:val="00554D3A"/>
    <w:rsid w:val="00564700"/>
    <w:rsid w:val="00622B12"/>
    <w:rsid w:val="00695A06"/>
    <w:rsid w:val="006D5F8C"/>
    <w:rsid w:val="00723C75"/>
    <w:rsid w:val="007972C4"/>
    <w:rsid w:val="008041A4"/>
    <w:rsid w:val="009F47C7"/>
    <w:rsid w:val="00A226DC"/>
    <w:rsid w:val="00A9470C"/>
    <w:rsid w:val="00AE2630"/>
    <w:rsid w:val="00B251BE"/>
    <w:rsid w:val="00C61ECC"/>
    <w:rsid w:val="00C91315"/>
    <w:rsid w:val="00E5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3A5B32"/>
  <w15:docId w15:val="{CCC04A31-9284-4B7E-9723-169C9A88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6D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6DC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7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F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26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26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A226DC"/>
    <w:pPr>
      <w:suppressAutoHyphens/>
      <w:spacing w:after="120" w:line="252" w:lineRule="auto"/>
    </w:pPr>
    <w:rPr>
      <w:rFonts w:ascii="Calibri" w:eastAsia="DejaVu Sans" w:hAnsi="Calibri" w:cs="font307"/>
      <w:kern w:val="1"/>
    </w:rPr>
  </w:style>
  <w:style w:type="character" w:customStyle="1" w:styleId="BodyTextChar">
    <w:name w:val="Body Text Char"/>
    <w:basedOn w:val="DefaultParagraphFont"/>
    <w:link w:val="BodyText"/>
    <w:rsid w:val="00A226DC"/>
    <w:rPr>
      <w:rFonts w:ascii="Calibri" w:eastAsia="DejaVu Sans" w:hAnsi="Calibri" w:cs="font307"/>
      <w:kern w:val="1"/>
    </w:rPr>
  </w:style>
  <w:style w:type="character" w:customStyle="1" w:styleId="Heading1Char">
    <w:name w:val="Heading 1 Char"/>
    <w:basedOn w:val="DefaultParagraphFont"/>
    <w:link w:val="Heading1"/>
    <w:uiPriority w:val="9"/>
    <w:rsid w:val="00A226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26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4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C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3C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List">
    <w:name w:val="Light List"/>
    <w:basedOn w:val="TableNormal"/>
    <w:uiPriority w:val="61"/>
    <w:rsid w:val="00226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D5F8C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296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</dc:creator>
  <cp:lastModifiedBy>Witt</cp:lastModifiedBy>
  <cp:revision>16</cp:revision>
  <cp:lastPrinted>2015-02-10T13:44:00Z</cp:lastPrinted>
  <dcterms:created xsi:type="dcterms:W3CDTF">2014-02-14T08:17:00Z</dcterms:created>
  <dcterms:modified xsi:type="dcterms:W3CDTF">2015-02-11T13:15:00Z</dcterms:modified>
</cp:coreProperties>
</file>